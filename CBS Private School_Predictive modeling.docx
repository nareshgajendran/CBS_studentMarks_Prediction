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038646"/>
        <w:docPartObj>
          <w:docPartGallery w:val="Cover Pages"/>
          <w:docPartUnique/>
        </w:docPartObj>
      </w:sdtPr>
      <w:sdtContent>
        <w:p w14:paraId="07BEF3B4" w14:textId="62052088" w:rsidR="00DC3A95" w:rsidRDefault="00DC3A95">
          <w:r>
            <w:rPr>
              <w:noProof/>
              <w:lang w:eastAsia="en-GB"/>
            </w:rPr>
            <mc:AlternateContent>
              <mc:Choice Requires="wpg">
                <w:drawing>
                  <wp:anchor distT="0" distB="0" distL="114300" distR="114300" simplePos="0" relativeHeight="251659264" behindDoc="1" locked="0" layoutInCell="1" allowOverlap="1" wp14:anchorId="4397E6E7" wp14:editId="358213B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8D8142" w14:textId="7696BB53" w:rsidR="00DC3A95" w:rsidRDefault="00402E95">
                                      <w:pPr>
                                        <w:pStyle w:val="NoSpacing"/>
                                        <w:spacing w:before="120"/>
                                        <w:jc w:val="center"/>
                                        <w:rPr>
                                          <w:color w:val="FFFFFF" w:themeColor="background1"/>
                                        </w:rPr>
                                      </w:pPr>
                                      <w:r>
                                        <w:rPr>
                                          <w:color w:val="FFFFFF" w:themeColor="background1"/>
                                          <w:lang w:val="en-GB"/>
                                        </w:rPr>
                                        <w:t>Naresh Gajendran</w:t>
                                      </w:r>
                                    </w:p>
                                  </w:sdtContent>
                                </w:sdt>
                                <w:p w14:paraId="0EA4A8E8" w14:textId="6F7AB78E" w:rsidR="00DC3A95" w:rsidRDefault="00DC3A9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02E95">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02E95">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032B6A" w14:textId="37C4228F" w:rsidR="00DC3A95" w:rsidRDefault="00DC3A9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Predective model on Student marks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97E6E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8D8142" w14:textId="7696BB53" w:rsidR="00DC3A95" w:rsidRDefault="00402E95">
                                <w:pPr>
                                  <w:pStyle w:val="NoSpacing"/>
                                  <w:spacing w:before="120"/>
                                  <w:jc w:val="center"/>
                                  <w:rPr>
                                    <w:color w:val="FFFFFF" w:themeColor="background1"/>
                                  </w:rPr>
                                </w:pPr>
                                <w:r>
                                  <w:rPr>
                                    <w:color w:val="FFFFFF" w:themeColor="background1"/>
                                    <w:lang w:val="en-GB"/>
                                  </w:rPr>
                                  <w:t>Naresh Gajendran</w:t>
                                </w:r>
                              </w:p>
                            </w:sdtContent>
                          </w:sdt>
                          <w:p w14:paraId="0EA4A8E8" w14:textId="6F7AB78E" w:rsidR="00DC3A95" w:rsidRDefault="00DC3A95">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02E95">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02E95">
                                  <w:rPr>
                                    <w:color w:val="FFFFFF" w:themeColor="background1"/>
                                  </w:rPr>
                                  <w:t xml:space="preserve">     </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E032B6A" w14:textId="37C4228F" w:rsidR="00DC3A95" w:rsidRDefault="00DC3A9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Predective model on Student marks</w:t>
                                </w:r>
                              </w:p>
                            </w:sdtContent>
                          </w:sdt>
                        </w:txbxContent>
                      </v:textbox>
                    </v:shape>
                    <w10:wrap anchorx="page" anchory="page"/>
                  </v:group>
                </w:pict>
              </mc:Fallback>
            </mc:AlternateContent>
          </w:r>
        </w:p>
        <w:p w14:paraId="18418B23" w14:textId="39E88AB7" w:rsidR="00DC3A95" w:rsidRDefault="00DC3A95">
          <w:pPr>
            <w:rPr>
              <w:rFonts w:asciiTheme="majorHAnsi" w:eastAsiaTheme="majorEastAsia" w:hAnsiTheme="majorHAnsi" w:cstheme="majorBidi"/>
              <w:b/>
              <w:bCs/>
              <w:color w:val="2E74B5" w:themeColor="accent1" w:themeShade="BF"/>
              <w:sz w:val="28"/>
              <w:szCs w:val="28"/>
              <w:lang w:val="en-US"/>
            </w:rPr>
          </w:pPr>
          <w:r>
            <w:br w:type="page"/>
          </w:r>
        </w:p>
      </w:sdtContent>
    </w:sdt>
    <w:p w14:paraId="7454F468" w14:textId="77777777" w:rsidR="00DC3A95" w:rsidRDefault="00DC3A95">
      <w:pPr>
        <w:pStyle w:val="TOCHeading"/>
      </w:pPr>
    </w:p>
    <w:p w14:paraId="7711E313" w14:textId="77777777" w:rsidR="00DC3A95" w:rsidRDefault="00DC3A95">
      <w:pPr>
        <w:pStyle w:val="TOCHeading"/>
      </w:pPr>
    </w:p>
    <w:sdt>
      <w:sdtPr>
        <w:id w:val="309073272"/>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A9BFDA0" w14:textId="0BBA23DC" w:rsidR="00746E17" w:rsidRDefault="00746E17">
          <w:pPr>
            <w:pStyle w:val="TOCHeading"/>
          </w:pPr>
          <w:r>
            <w:t>Table of Contents</w:t>
          </w:r>
        </w:p>
        <w:p w14:paraId="02E8A6E9" w14:textId="77777777" w:rsidR="00DC3A95" w:rsidRDefault="00746E17">
          <w:pPr>
            <w:pStyle w:val="TOC1"/>
            <w:tabs>
              <w:tab w:val="right" w:leader="dot" w:pos="935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10729838" w:history="1">
            <w:r w:rsidR="00DC3A95" w:rsidRPr="00034832">
              <w:rPr>
                <w:rStyle w:val="Hyperlink"/>
                <w:noProof/>
                <w:lang w:val="en-US"/>
              </w:rPr>
              <w:t>Introduction</w:t>
            </w:r>
            <w:r w:rsidR="00DC3A95">
              <w:rPr>
                <w:noProof/>
                <w:webHidden/>
              </w:rPr>
              <w:tab/>
            </w:r>
            <w:r w:rsidR="00DC3A95">
              <w:rPr>
                <w:noProof/>
                <w:webHidden/>
              </w:rPr>
              <w:fldChar w:fldCharType="begin"/>
            </w:r>
            <w:r w:rsidR="00DC3A95">
              <w:rPr>
                <w:noProof/>
                <w:webHidden/>
              </w:rPr>
              <w:instrText xml:space="preserve"> PAGEREF _Toc510729838 \h </w:instrText>
            </w:r>
            <w:r w:rsidR="00DC3A95">
              <w:rPr>
                <w:noProof/>
                <w:webHidden/>
              </w:rPr>
            </w:r>
            <w:r w:rsidR="00DC3A95">
              <w:rPr>
                <w:noProof/>
                <w:webHidden/>
              </w:rPr>
              <w:fldChar w:fldCharType="separate"/>
            </w:r>
            <w:r w:rsidR="00DC3A95">
              <w:rPr>
                <w:noProof/>
                <w:webHidden/>
              </w:rPr>
              <w:t>2</w:t>
            </w:r>
            <w:r w:rsidR="00DC3A95">
              <w:rPr>
                <w:noProof/>
                <w:webHidden/>
              </w:rPr>
              <w:fldChar w:fldCharType="end"/>
            </w:r>
          </w:hyperlink>
        </w:p>
        <w:p w14:paraId="3257FDA8" w14:textId="77777777" w:rsidR="00DC3A95" w:rsidRDefault="00DC3A95">
          <w:pPr>
            <w:pStyle w:val="TOC1"/>
            <w:tabs>
              <w:tab w:val="right" w:leader="dot" w:pos="9350"/>
            </w:tabs>
            <w:rPr>
              <w:rFonts w:eastAsiaTheme="minorEastAsia"/>
              <w:b w:val="0"/>
              <w:bCs w:val="0"/>
              <w:noProof/>
              <w:lang w:eastAsia="en-GB"/>
            </w:rPr>
          </w:pPr>
          <w:hyperlink w:anchor="_Toc510729839" w:history="1">
            <w:r w:rsidRPr="00034832">
              <w:rPr>
                <w:rStyle w:val="Hyperlink"/>
                <w:noProof/>
                <w:lang w:val="en-US"/>
              </w:rPr>
              <w:t>Objective</w:t>
            </w:r>
            <w:r>
              <w:rPr>
                <w:noProof/>
                <w:webHidden/>
              </w:rPr>
              <w:tab/>
            </w:r>
            <w:r>
              <w:rPr>
                <w:noProof/>
                <w:webHidden/>
              </w:rPr>
              <w:fldChar w:fldCharType="begin"/>
            </w:r>
            <w:r>
              <w:rPr>
                <w:noProof/>
                <w:webHidden/>
              </w:rPr>
              <w:instrText xml:space="preserve"> PAGEREF _Toc510729839 \h </w:instrText>
            </w:r>
            <w:r>
              <w:rPr>
                <w:noProof/>
                <w:webHidden/>
              </w:rPr>
            </w:r>
            <w:r>
              <w:rPr>
                <w:noProof/>
                <w:webHidden/>
              </w:rPr>
              <w:fldChar w:fldCharType="separate"/>
            </w:r>
            <w:r>
              <w:rPr>
                <w:noProof/>
                <w:webHidden/>
              </w:rPr>
              <w:t>2</w:t>
            </w:r>
            <w:r>
              <w:rPr>
                <w:noProof/>
                <w:webHidden/>
              </w:rPr>
              <w:fldChar w:fldCharType="end"/>
            </w:r>
          </w:hyperlink>
        </w:p>
        <w:p w14:paraId="74AAE02B" w14:textId="77777777" w:rsidR="00DC3A95" w:rsidRDefault="00DC3A95">
          <w:pPr>
            <w:pStyle w:val="TOC1"/>
            <w:tabs>
              <w:tab w:val="right" w:leader="dot" w:pos="9350"/>
            </w:tabs>
            <w:rPr>
              <w:rFonts w:eastAsiaTheme="minorEastAsia"/>
              <w:b w:val="0"/>
              <w:bCs w:val="0"/>
              <w:noProof/>
              <w:lang w:eastAsia="en-GB"/>
            </w:rPr>
          </w:pPr>
          <w:hyperlink w:anchor="_Toc510729840" w:history="1">
            <w:r w:rsidRPr="00034832">
              <w:rPr>
                <w:rStyle w:val="Hyperlink"/>
                <w:noProof/>
                <w:lang w:val="en-US"/>
              </w:rPr>
              <w:t>Steps to Follow</w:t>
            </w:r>
            <w:r>
              <w:rPr>
                <w:noProof/>
                <w:webHidden/>
              </w:rPr>
              <w:tab/>
            </w:r>
            <w:r>
              <w:rPr>
                <w:noProof/>
                <w:webHidden/>
              </w:rPr>
              <w:fldChar w:fldCharType="begin"/>
            </w:r>
            <w:r>
              <w:rPr>
                <w:noProof/>
                <w:webHidden/>
              </w:rPr>
              <w:instrText xml:space="preserve"> PAGEREF _Toc510729840 \h </w:instrText>
            </w:r>
            <w:r>
              <w:rPr>
                <w:noProof/>
                <w:webHidden/>
              </w:rPr>
            </w:r>
            <w:r>
              <w:rPr>
                <w:noProof/>
                <w:webHidden/>
              </w:rPr>
              <w:fldChar w:fldCharType="separate"/>
            </w:r>
            <w:r>
              <w:rPr>
                <w:noProof/>
                <w:webHidden/>
              </w:rPr>
              <w:t>2</w:t>
            </w:r>
            <w:r>
              <w:rPr>
                <w:noProof/>
                <w:webHidden/>
              </w:rPr>
              <w:fldChar w:fldCharType="end"/>
            </w:r>
          </w:hyperlink>
        </w:p>
        <w:p w14:paraId="5A66C3C6" w14:textId="77777777" w:rsidR="00DC3A95" w:rsidRDefault="00DC3A95">
          <w:pPr>
            <w:pStyle w:val="TOC1"/>
            <w:tabs>
              <w:tab w:val="right" w:leader="dot" w:pos="9350"/>
            </w:tabs>
            <w:rPr>
              <w:rFonts w:eastAsiaTheme="minorEastAsia"/>
              <w:b w:val="0"/>
              <w:bCs w:val="0"/>
              <w:noProof/>
              <w:lang w:eastAsia="en-GB"/>
            </w:rPr>
          </w:pPr>
          <w:hyperlink w:anchor="_Toc510729841" w:history="1">
            <w:r w:rsidRPr="00034832">
              <w:rPr>
                <w:rStyle w:val="Hyperlink"/>
                <w:noProof/>
                <w:lang w:val="en-US"/>
              </w:rPr>
              <w:t>Descriptive statistics</w:t>
            </w:r>
            <w:r>
              <w:rPr>
                <w:noProof/>
                <w:webHidden/>
              </w:rPr>
              <w:tab/>
            </w:r>
            <w:r>
              <w:rPr>
                <w:noProof/>
                <w:webHidden/>
              </w:rPr>
              <w:fldChar w:fldCharType="begin"/>
            </w:r>
            <w:r>
              <w:rPr>
                <w:noProof/>
                <w:webHidden/>
              </w:rPr>
              <w:instrText xml:space="preserve"> PAGEREF _Toc510729841 \h </w:instrText>
            </w:r>
            <w:r>
              <w:rPr>
                <w:noProof/>
                <w:webHidden/>
              </w:rPr>
            </w:r>
            <w:r>
              <w:rPr>
                <w:noProof/>
                <w:webHidden/>
              </w:rPr>
              <w:fldChar w:fldCharType="separate"/>
            </w:r>
            <w:r>
              <w:rPr>
                <w:noProof/>
                <w:webHidden/>
              </w:rPr>
              <w:t>3</w:t>
            </w:r>
            <w:r>
              <w:rPr>
                <w:noProof/>
                <w:webHidden/>
              </w:rPr>
              <w:fldChar w:fldCharType="end"/>
            </w:r>
          </w:hyperlink>
        </w:p>
        <w:p w14:paraId="3371659D" w14:textId="77777777" w:rsidR="00DC3A95" w:rsidRDefault="00DC3A95">
          <w:pPr>
            <w:pStyle w:val="TOC1"/>
            <w:tabs>
              <w:tab w:val="right" w:leader="dot" w:pos="9350"/>
            </w:tabs>
            <w:rPr>
              <w:rFonts w:eastAsiaTheme="minorEastAsia"/>
              <w:b w:val="0"/>
              <w:bCs w:val="0"/>
              <w:noProof/>
              <w:lang w:eastAsia="en-GB"/>
            </w:rPr>
          </w:pPr>
          <w:hyperlink w:anchor="_Toc510729842" w:history="1">
            <w:r w:rsidRPr="00034832">
              <w:rPr>
                <w:rStyle w:val="Hyperlink"/>
                <w:noProof/>
              </w:rPr>
              <w:t>Data cleaning</w:t>
            </w:r>
            <w:r>
              <w:rPr>
                <w:noProof/>
                <w:webHidden/>
              </w:rPr>
              <w:tab/>
            </w:r>
            <w:r>
              <w:rPr>
                <w:noProof/>
                <w:webHidden/>
              </w:rPr>
              <w:fldChar w:fldCharType="begin"/>
            </w:r>
            <w:r>
              <w:rPr>
                <w:noProof/>
                <w:webHidden/>
              </w:rPr>
              <w:instrText xml:space="preserve"> PAGEREF _Toc510729842 \h </w:instrText>
            </w:r>
            <w:r>
              <w:rPr>
                <w:noProof/>
                <w:webHidden/>
              </w:rPr>
            </w:r>
            <w:r>
              <w:rPr>
                <w:noProof/>
                <w:webHidden/>
              </w:rPr>
              <w:fldChar w:fldCharType="separate"/>
            </w:r>
            <w:r>
              <w:rPr>
                <w:noProof/>
                <w:webHidden/>
              </w:rPr>
              <w:t>3</w:t>
            </w:r>
            <w:r>
              <w:rPr>
                <w:noProof/>
                <w:webHidden/>
              </w:rPr>
              <w:fldChar w:fldCharType="end"/>
            </w:r>
          </w:hyperlink>
        </w:p>
        <w:p w14:paraId="2053F3FB" w14:textId="77777777" w:rsidR="00DC3A95" w:rsidRDefault="00DC3A95">
          <w:pPr>
            <w:pStyle w:val="TOC1"/>
            <w:tabs>
              <w:tab w:val="right" w:leader="dot" w:pos="9350"/>
            </w:tabs>
            <w:rPr>
              <w:rFonts w:eastAsiaTheme="minorEastAsia"/>
              <w:b w:val="0"/>
              <w:bCs w:val="0"/>
              <w:noProof/>
              <w:lang w:eastAsia="en-GB"/>
            </w:rPr>
          </w:pPr>
          <w:hyperlink w:anchor="_Toc510729843" w:history="1">
            <w:r w:rsidRPr="00034832">
              <w:rPr>
                <w:rStyle w:val="Hyperlink"/>
                <w:noProof/>
              </w:rPr>
              <w:t>Define Dummies</w:t>
            </w:r>
            <w:r>
              <w:rPr>
                <w:noProof/>
                <w:webHidden/>
              </w:rPr>
              <w:tab/>
            </w:r>
            <w:r>
              <w:rPr>
                <w:noProof/>
                <w:webHidden/>
              </w:rPr>
              <w:fldChar w:fldCharType="begin"/>
            </w:r>
            <w:r>
              <w:rPr>
                <w:noProof/>
                <w:webHidden/>
              </w:rPr>
              <w:instrText xml:space="preserve"> PAGEREF _Toc510729843 \h </w:instrText>
            </w:r>
            <w:r>
              <w:rPr>
                <w:noProof/>
                <w:webHidden/>
              </w:rPr>
            </w:r>
            <w:r>
              <w:rPr>
                <w:noProof/>
                <w:webHidden/>
              </w:rPr>
              <w:fldChar w:fldCharType="separate"/>
            </w:r>
            <w:r>
              <w:rPr>
                <w:noProof/>
                <w:webHidden/>
              </w:rPr>
              <w:t>3</w:t>
            </w:r>
            <w:r>
              <w:rPr>
                <w:noProof/>
                <w:webHidden/>
              </w:rPr>
              <w:fldChar w:fldCharType="end"/>
            </w:r>
          </w:hyperlink>
        </w:p>
        <w:p w14:paraId="4FC3A3A6" w14:textId="77777777" w:rsidR="00DC3A95" w:rsidRDefault="00DC3A95">
          <w:pPr>
            <w:pStyle w:val="TOC1"/>
            <w:tabs>
              <w:tab w:val="right" w:leader="dot" w:pos="9350"/>
            </w:tabs>
            <w:rPr>
              <w:rFonts w:eastAsiaTheme="minorEastAsia"/>
              <w:b w:val="0"/>
              <w:bCs w:val="0"/>
              <w:noProof/>
              <w:lang w:eastAsia="en-GB"/>
            </w:rPr>
          </w:pPr>
          <w:hyperlink w:anchor="_Toc510729844" w:history="1">
            <w:r w:rsidRPr="00034832">
              <w:rPr>
                <w:rStyle w:val="Hyperlink"/>
                <w:noProof/>
              </w:rPr>
              <w:t>Normalisation</w:t>
            </w:r>
            <w:r>
              <w:rPr>
                <w:noProof/>
                <w:webHidden/>
              </w:rPr>
              <w:tab/>
            </w:r>
            <w:r>
              <w:rPr>
                <w:noProof/>
                <w:webHidden/>
              </w:rPr>
              <w:fldChar w:fldCharType="begin"/>
            </w:r>
            <w:r>
              <w:rPr>
                <w:noProof/>
                <w:webHidden/>
              </w:rPr>
              <w:instrText xml:space="preserve"> PAGEREF _Toc510729844 \h </w:instrText>
            </w:r>
            <w:r>
              <w:rPr>
                <w:noProof/>
                <w:webHidden/>
              </w:rPr>
            </w:r>
            <w:r>
              <w:rPr>
                <w:noProof/>
                <w:webHidden/>
              </w:rPr>
              <w:fldChar w:fldCharType="separate"/>
            </w:r>
            <w:r>
              <w:rPr>
                <w:noProof/>
                <w:webHidden/>
              </w:rPr>
              <w:t>3</w:t>
            </w:r>
            <w:r>
              <w:rPr>
                <w:noProof/>
                <w:webHidden/>
              </w:rPr>
              <w:fldChar w:fldCharType="end"/>
            </w:r>
          </w:hyperlink>
        </w:p>
        <w:p w14:paraId="1F69EB60" w14:textId="77777777" w:rsidR="00DC3A95" w:rsidRDefault="00DC3A95">
          <w:pPr>
            <w:pStyle w:val="TOC1"/>
            <w:tabs>
              <w:tab w:val="right" w:leader="dot" w:pos="9350"/>
            </w:tabs>
            <w:rPr>
              <w:rFonts w:eastAsiaTheme="minorEastAsia"/>
              <w:b w:val="0"/>
              <w:bCs w:val="0"/>
              <w:noProof/>
              <w:lang w:eastAsia="en-GB"/>
            </w:rPr>
          </w:pPr>
          <w:hyperlink w:anchor="_Toc510729845" w:history="1">
            <w:r w:rsidRPr="00034832">
              <w:rPr>
                <w:rStyle w:val="Hyperlink"/>
                <w:noProof/>
              </w:rPr>
              <w:t>Data visualisation</w:t>
            </w:r>
            <w:r>
              <w:rPr>
                <w:noProof/>
                <w:webHidden/>
              </w:rPr>
              <w:tab/>
            </w:r>
            <w:r>
              <w:rPr>
                <w:noProof/>
                <w:webHidden/>
              </w:rPr>
              <w:fldChar w:fldCharType="begin"/>
            </w:r>
            <w:r>
              <w:rPr>
                <w:noProof/>
                <w:webHidden/>
              </w:rPr>
              <w:instrText xml:space="preserve"> PAGEREF _Toc510729845 \h </w:instrText>
            </w:r>
            <w:r>
              <w:rPr>
                <w:noProof/>
                <w:webHidden/>
              </w:rPr>
            </w:r>
            <w:r>
              <w:rPr>
                <w:noProof/>
                <w:webHidden/>
              </w:rPr>
              <w:fldChar w:fldCharType="separate"/>
            </w:r>
            <w:r>
              <w:rPr>
                <w:noProof/>
                <w:webHidden/>
              </w:rPr>
              <w:t>3</w:t>
            </w:r>
            <w:r>
              <w:rPr>
                <w:noProof/>
                <w:webHidden/>
              </w:rPr>
              <w:fldChar w:fldCharType="end"/>
            </w:r>
          </w:hyperlink>
        </w:p>
        <w:p w14:paraId="3D779412" w14:textId="77777777" w:rsidR="00DC3A95" w:rsidRDefault="00DC3A95">
          <w:pPr>
            <w:pStyle w:val="TOC1"/>
            <w:tabs>
              <w:tab w:val="right" w:leader="dot" w:pos="9350"/>
            </w:tabs>
            <w:rPr>
              <w:rFonts w:eastAsiaTheme="minorEastAsia"/>
              <w:b w:val="0"/>
              <w:bCs w:val="0"/>
              <w:noProof/>
              <w:lang w:eastAsia="en-GB"/>
            </w:rPr>
          </w:pPr>
          <w:hyperlink w:anchor="_Toc510729846" w:history="1">
            <w:r w:rsidRPr="00034832">
              <w:rPr>
                <w:rStyle w:val="Hyperlink"/>
                <w:noProof/>
              </w:rPr>
              <w:t>Chart from top left</w:t>
            </w:r>
            <w:r>
              <w:rPr>
                <w:noProof/>
                <w:webHidden/>
              </w:rPr>
              <w:tab/>
            </w:r>
            <w:r>
              <w:rPr>
                <w:noProof/>
                <w:webHidden/>
              </w:rPr>
              <w:fldChar w:fldCharType="begin"/>
            </w:r>
            <w:r>
              <w:rPr>
                <w:noProof/>
                <w:webHidden/>
              </w:rPr>
              <w:instrText xml:space="preserve"> PAGEREF _Toc510729846 \h </w:instrText>
            </w:r>
            <w:r>
              <w:rPr>
                <w:noProof/>
                <w:webHidden/>
              </w:rPr>
            </w:r>
            <w:r>
              <w:rPr>
                <w:noProof/>
                <w:webHidden/>
              </w:rPr>
              <w:fldChar w:fldCharType="separate"/>
            </w:r>
            <w:r>
              <w:rPr>
                <w:noProof/>
                <w:webHidden/>
              </w:rPr>
              <w:t>4</w:t>
            </w:r>
            <w:r>
              <w:rPr>
                <w:noProof/>
                <w:webHidden/>
              </w:rPr>
              <w:fldChar w:fldCharType="end"/>
            </w:r>
          </w:hyperlink>
        </w:p>
        <w:p w14:paraId="2F785A58" w14:textId="77777777" w:rsidR="00DC3A95" w:rsidRDefault="00DC3A95">
          <w:pPr>
            <w:pStyle w:val="TOC1"/>
            <w:tabs>
              <w:tab w:val="right" w:leader="dot" w:pos="9350"/>
            </w:tabs>
            <w:rPr>
              <w:rFonts w:eastAsiaTheme="minorEastAsia"/>
              <w:b w:val="0"/>
              <w:bCs w:val="0"/>
              <w:noProof/>
              <w:lang w:eastAsia="en-GB"/>
            </w:rPr>
          </w:pPr>
          <w:hyperlink w:anchor="_Toc510729847" w:history="1">
            <w:r w:rsidRPr="00034832">
              <w:rPr>
                <w:rStyle w:val="Hyperlink"/>
                <w:noProof/>
              </w:rPr>
              <w:t>Why Linear regression</w:t>
            </w:r>
            <w:r>
              <w:rPr>
                <w:noProof/>
                <w:webHidden/>
              </w:rPr>
              <w:tab/>
            </w:r>
            <w:r>
              <w:rPr>
                <w:noProof/>
                <w:webHidden/>
              </w:rPr>
              <w:fldChar w:fldCharType="begin"/>
            </w:r>
            <w:r>
              <w:rPr>
                <w:noProof/>
                <w:webHidden/>
              </w:rPr>
              <w:instrText xml:space="preserve"> PAGEREF _Toc510729847 \h </w:instrText>
            </w:r>
            <w:r>
              <w:rPr>
                <w:noProof/>
                <w:webHidden/>
              </w:rPr>
            </w:r>
            <w:r>
              <w:rPr>
                <w:noProof/>
                <w:webHidden/>
              </w:rPr>
              <w:fldChar w:fldCharType="separate"/>
            </w:r>
            <w:r>
              <w:rPr>
                <w:noProof/>
                <w:webHidden/>
              </w:rPr>
              <w:t>4</w:t>
            </w:r>
            <w:r>
              <w:rPr>
                <w:noProof/>
                <w:webHidden/>
              </w:rPr>
              <w:fldChar w:fldCharType="end"/>
            </w:r>
          </w:hyperlink>
        </w:p>
        <w:p w14:paraId="372EB9B6" w14:textId="77777777" w:rsidR="00DC3A95" w:rsidRDefault="00DC3A95">
          <w:pPr>
            <w:pStyle w:val="TOC2"/>
            <w:tabs>
              <w:tab w:val="right" w:leader="dot" w:pos="9350"/>
            </w:tabs>
            <w:rPr>
              <w:rFonts w:eastAsiaTheme="minorEastAsia"/>
              <w:b w:val="0"/>
              <w:bCs w:val="0"/>
              <w:noProof/>
              <w:sz w:val="24"/>
              <w:szCs w:val="24"/>
              <w:lang w:eastAsia="en-GB"/>
            </w:rPr>
          </w:pPr>
          <w:hyperlink w:anchor="_Toc510729848" w:history="1">
            <w:r w:rsidRPr="00034832">
              <w:rPr>
                <w:rStyle w:val="Hyperlink"/>
                <w:noProof/>
              </w:rPr>
              <w:t>Model with all variables</w:t>
            </w:r>
            <w:r>
              <w:rPr>
                <w:noProof/>
                <w:webHidden/>
              </w:rPr>
              <w:tab/>
            </w:r>
            <w:r>
              <w:rPr>
                <w:noProof/>
                <w:webHidden/>
              </w:rPr>
              <w:fldChar w:fldCharType="begin"/>
            </w:r>
            <w:r>
              <w:rPr>
                <w:noProof/>
                <w:webHidden/>
              </w:rPr>
              <w:instrText xml:space="preserve"> PAGEREF _Toc510729848 \h </w:instrText>
            </w:r>
            <w:r>
              <w:rPr>
                <w:noProof/>
                <w:webHidden/>
              </w:rPr>
            </w:r>
            <w:r>
              <w:rPr>
                <w:noProof/>
                <w:webHidden/>
              </w:rPr>
              <w:fldChar w:fldCharType="separate"/>
            </w:r>
            <w:r>
              <w:rPr>
                <w:noProof/>
                <w:webHidden/>
              </w:rPr>
              <w:t>5</w:t>
            </w:r>
            <w:r>
              <w:rPr>
                <w:noProof/>
                <w:webHidden/>
              </w:rPr>
              <w:fldChar w:fldCharType="end"/>
            </w:r>
          </w:hyperlink>
        </w:p>
        <w:p w14:paraId="1697497F" w14:textId="77777777" w:rsidR="00DC3A95" w:rsidRDefault="00DC3A95">
          <w:pPr>
            <w:pStyle w:val="TOC2"/>
            <w:tabs>
              <w:tab w:val="right" w:leader="dot" w:pos="9350"/>
            </w:tabs>
            <w:rPr>
              <w:rFonts w:eastAsiaTheme="minorEastAsia"/>
              <w:b w:val="0"/>
              <w:bCs w:val="0"/>
              <w:noProof/>
              <w:sz w:val="24"/>
              <w:szCs w:val="24"/>
              <w:lang w:eastAsia="en-GB"/>
            </w:rPr>
          </w:pPr>
          <w:hyperlink w:anchor="_Toc510729849" w:history="1">
            <w:r w:rsidRPr="00034832">
              <w:rPr>
                <w:rStyle w:val="Hyperlink"/>
                <w:noProof/>
              </w:rPr>
              <w:t>output of linear model run with significant variables</w:t>
            </w:r>
            <w:r>
              <w:rPr>
                <w:noProof/>
                <w:webHidden/>
              </w:rPr>
              <w:tab/>
            </w:r>
            <w:r>
              <w:rPr>
                <w:noProof/>
                <w:webHidden/>
              </w:rPr>
              <w:fldChar w:fldCharType="begin"/>
            </w:r>
            <w:r>
              <w:rPr>
                <w:noProof/>
                <w:webHidden/>
              </w:rPr>
              <w:instrText xml:space="preserve"> PAGEREF _Toc510729849 \h </w:instrText>
            </w:r>
            <w:r>
              <w:rPr>
                <w:noProof/>
                <w:webHidden/>
              </w:rPr>
            </w:r>
            <w:r>
              <w:rPr>
                <w:noProof/>
                <w:webHidden/>
              </w:rPr>
              <w:fldChar w:fldCharType="separate"/>
            </w:r>
            <w:r>
              <w:rPr>
                <w:noProof/>
                <w:webHidden/>
              </w:rPr>
              <w:t>6</w:t>
            </w:r>
            <w:r>
              <w:rPr>
                <w:noProof/>
                <w:webHidden/>
              </w:rPr>
              <w:fldChar w:fldCharType="end"/>
            </w:r>
          </w:hyperlink>
        </w:p>
        <w:p w14:paraId="44EB4076" w14:textId="77777777" w:rsidR="00DC3A95" w:rsidRDefault="00DC3A95">
          <w:pPr>
            <w:pStyle w:val="TOC2"/>
            <w:tabs>
              <w:tab w:val="right" w:leader="dot" w:pos="9350"/>
            </w:tabs>
            <w:rPr>
              <w:rFonts w:eastAsiaTheme="minorEastAsia"/>
              <w:b w:val="0"/>
              <w:bCs w:val="0"/>
              <w:noProof/>
              <w:sz w:val="24"/>
              <w:szCs w:val="24"/>
              <w:lang w:eastAsia="en-GB"/>
            </w:rPr>
          </w:pPr>
          <w:hyperlink w:anchor="_Toc510729850" w:history="1">
            <w:r w:rsidRPr="00034832">
              <w:rPr>
                <w:rStyle w:val="Hyperlink"/>
                <w:noProof/>
              </w:rPr>
              <w:t>Testing of Assumptions</w:t>
            </w:r>
            <w:r>
              <w:rPr>
                <w:noProof/>
                <w:webHidden/>
              </w:rPr>
              <w:tab/>
            </w:r>
            <w:r>
              <w:rPr>
                <w:noProof/>
                <w:webHidden/>
              </w:rPr>
              <w:fldChar w:fldCharType="begin"/>
            </w:r>
            <w:r>
              <w:rPr>
                <w:noProof/>
                <w:webHidden/>
              </w:rPr>
              <w:instrText xml:space="preserve"> PAGEREF _Toc510729850 \h </w:instrText>
            </w:r>
            <w:r>
              <w:rPr>
                <w:noProof/>
                <w:webHidden/>
              </w:rPr>
            </w:r>
            <w:r>
              <w:rPr>
                <w:noProof/>
                <w:webHidden/>
              </w:rPr>
              <w:fldChar w:fldCharType="separate"/>
            </w:r>
            <w:r>
              <w:rPr>
                <w:noProof/>
                <w:webHidden/>
              </w:rPr>
              <w:t>6</w:t>
            </w:r>
            <w:r>
              <w:rPr>
                <w:noProof/>
                <w:webHidden/>
              </w:rPr>
              <w:fldChar w:fldCharType="end"/>
            </w:r>
          </w:hyperlink>
        </w:p>
        <w:p w14:paraId="1014D8F8" w14:textId="77777777" w:rsidR="00DC3A95" w:rsidRDefault="00DC3A95">
          <w:pPr>
            <w:pStyle w:val="TOC1"/>
            <w:tabs>
              <w:tab w:val="right" w:leader="dot" w:pos="9350"/>
            </w:tabs>
            <w:rPr>
              <w:rFonts w:eastAsiaTheme="minorEastAsia"/>
              <w:b w:val="0"/>
              <w:bCs w:val="0"/>
              <w:noProof/>
              <w:lang w:eastAsia="en-GB"/>
            </w:rPr>
          </w:pPr>
          <w:hyperlink w:anchor="_Toc510729851" w:history="1">
            <w:r w:rsidRPr="00034832">
              <w:rPr>
                <w:rStyle w:val="Hyperlink"/>
                <w:noProof/>
              </w:rPr>
              <w:t>Parsimony</w:t>
            </w:r>
            <w:r>
              <w:rPr>
                <w:noProof/>
                <w:webHidden/>
              </w:rPr>
              <w:tab/>
            </w:r>
            <w:r>
              <w:rPr>
                <w:noProof/>
                <w:webHidden/>
              </w:rPr>
              <w:fldChar w:fldCharType="begin"/>
            </w:r>
            <w:r>
              <w:rPr>
                <w:noProof/>
                <w:webHidden/>
              </w:rPr>
              <w:instrText xml:space="preserve"> PAGEREF _Toc510729851 \h </w:instrText>
            </w:r>
            <w:r>
              <w:rPr>
                <w:noProof/>
                <w:webHidden/>
              </w:rPr>
            </w:r>
            <w:r>
              <w:rPr>
                <w:noProof/>
                <w:webHidden/>
              </w:rPr>
              <w:fldChar w:fldCharType="separate"/>
            </w:r>
            <w:r>
              <w:rPr>
                <w:noProof/>
                <w:webHidden/>
              </w:rPr>
              <w:t>8</w:t>
            </w:r>
            <w:r>
              <w:rPr>
                <w:noProof/>
                <w:webHidden/>
              </w:rPr>
              <w:fldChar w:fldCharType="end"/>
            </w:r>
          </w:hyperlink>
        </w:p>
        <w:p w14:paraId="0AD45D5E" w14:textId="77777777" w:rsidR="00DC3A95" w:rsidRDefault="00DC3A95">
          <w:pPr>
            <w:pStyle w:val="TOC1"/>
            <w:tabs>
              <w:tab w:val="right" w:leader="dot" w:pos="9350"/>
            </w:tabs>
            <w:rPr>
              <w:rFonts w:eastAsiaTheme="minorEastAsia"/>
              <w:b w:val="0"/>
              <w:bCs w:val="0"/>
              <w:noProof/>
              <w:lang w:eastAsia="en-GB"/>
            </w:rPr>
          </w:pPr>
          <w:hyperlink w:anchor="_Toc510729852" w:history="1">
            <w:r w:rsidRPr="00034832">
              <w:rPr>
                <w:rStyle w:val="Hyperlink"/>
                <w:noProof/>
              </w:rPr>
              <w:t>Split the data</w:t>
            </w:r>
            <w:r>
              <w:rPr>
                <w:noProof/>
                <w:webHidden/>
              </w:rPr>
              <w:tab/>
            </w:r>
            <w:r>
              <w:rPr>
                <w:noProof/>
                <w:webHidden/>
              </w:rPr>
              <w:fldChar w:fldCharType="begin"/>
            </w:r>
            <w:r>
              <w:rPr>
                <w:noProof/>
                <w:webHidden/>
              </w:rPr>
              <w:instrText xml:space="preserve"> PAGEREF _Toc510729852 \h </w:instrText>
            </w:r>
            <w:r>
              <w:rPr>
                <w:noProof/>
                <w:webHidden/>
              </w:rPr>
            </w:r>
            <w:r>
              <w:rPr>
                <w:noProof/>
                <w:webHidden/>
              </w:rPr>
              <w:fldChar w:fldCharType="separate"/>
            </w:r>
            <w:r>
              <w:rPr>
                <w:noProof/>
                <w:webHidden/>
              </w:rPr>
              <w:t>9</w:t>
            </w:r>
            <w:r>
              <w:rPr>
                <w:noProof/>
                <w:webHidden/>
              </w:rPr>
              <w:fldChar w:fldCharType="end"/>
            </w:r>
          </w:hyperlink>
        </w:p>
        <w:p w14:paraId="100E8644" w14:textId="77777777" w:rsidR="00DC3A95" w:rsidRDefault="00DC3A95">
          <w:pPr>
            <w:pStyle w:val="TOC1"/>
            <w:tabs>
              <w:tab w:val="right" w:leader="dot" w:pos="9350"/>
            </w:tabs>
            <w:rPr>
              <w:rFonts w:eastAsiaTheme="minorEastAsia"/>
              <w:b w:val="0"/>
              <w:bCs w:val="0"/>
              <w:noProof/>
              <w:lang w:eastAsia="en-GB"/>
            </w:rPr>
          </w:pPr>
          <w:hyperlink w:anchor="_Toc510729853" w:history="1">
            <w:r w:rsidRPr="00034832">
              <w:rPr>
                <w:rStyle w:val="Hyperlink"/>
                <w:noProof/>
              </w:rPr>
              <w:t>Summary</w:t>
            </w:r>
            <w:r>
              <w:rPr>
                <w:noProof/>
                <w:webHidden/>
              </w:rPr>
              <w:tab/>
            </w:r>
            <w:r>
              <w:rPr>
                <w:noProof/>
                <w:webHidden/>
              </w:rPr>
              <w:fldChar w:fldCharType="begin"/>
            </w:r>
            <w:r>
              <w:rPr>
                <w:noProof/>
                <w:webHidden/>
              </w:rPr>
              <w:instrText xml:space="preserve"> PAGEREF _Toc510729853 \h </w:instrText>
            </w:r>
            <w:r>
              <w:rPr>
                <w:noProof/>
                <w:webHidden/>
              </w:rPr>
            </w:r>
            <w:r>
              <w:rPr>
                <w:noProof/>
                <w:webHidden/>
              </w:rPr>
              <w:fldChar w:fldCharType="separate"/>
            </w:r>
            <w:r>
              <w:rPr>
                <w:noProof/>
                <w:webHidden/>
              </w:rPr>
              <w:t>10</w:t>
            </w:r>
            <w:r>
              <w:rPr>
                <w:noProof/>
                <w:webHidden/>
              </w:rPr>
              <w:fldChar w:fldCharType="end"/>
            </w:r>
          </w:hyperlink>
        </w:p>
        <w:p w14:paraId="7D5DD743" w14:textId="689DE07E" w:rsidR="00746E17" w:rsidRDefault="00746E17">
          <w:r>
            <w:rPr>
              <w:b/>
              <w:bCs/>
              <w:noProof/>
            </w:rPr>
            <w:fldChar w:fldCharType="end"/>
          </w:r>
        </w:p>
      </w:sdtContent>
    </w:sdt>
    <w:p w14:paraId="455B792A" w14:textId="77777777" w:rsidR="00746E17" w:rsidRDefault="00746E17" w:rsidP="00104633">
      <w:pPr>
        <w:pStyle w:val="Heading1"/>
        <w:jc w:val="both"/>
        <w:rPr>
          <w:lang w:val="en-US"/>
        </w:rPr>
      </w:pPr>
    </w:p>
    <w:p w14:paraId="61440843" w14:textId="77777777" w:rsidR="00746E17" w:rsidRDefault="00746E17" w:rsidP="00104633">
      <w:pPr>
        <w:pStyle w:val="Heading1"/>
        <w:jc w:val="both"/>
        <w:rPr>
          <w:lang w:val="en-US"/>
        </w:rPr>
      </w:pPr>
    </w:p>
    <w:p w14:paraId="09FDE189" w14:textId="77777777" w:rsidR="00746E17" w:rsidRDefault="00746E17" w:rsidP="00104633">
      <w:pPr>
        <w:pStyle w:val="Heading1"/>
        <w:jc w:val="both"/>
        <w:rPr>
          <w:lang w:val="en-US"/>
        </w:rPr>
      </w:pPr>
    </w:p>
    <w:p w14:paraId="6BC20D86" w14:textId="77777777" w:rsidR="00746E17" w:rsidRDefault="00746E17" w:rsidP="00104633">
      <w:pPr>
        <w:pStyle w:val="Heading1"/>
        <w:jc w:val="both"/>
        <w:rPr>
          <w:lang w:val="en-US"/>
        </w:rPr>
      </w:pPr>
    </w:p>
    <w:p w14:paraId="0E8DB5D5" w14:textId="77777777" w:rsidR="00746E17" w:rsidRDefault="00746E17" w:rsidP="00104633">
      <w:pPr>
        <w:pStyle w:val="Heading1"/>
        <w:jc w:val="both"/>
        <w:rPr>
          <w:lang w:val="en-US"/>
        </w:rPr>
      </w:pPr>
    </w:p>
    <w:p w14:paraId="0B79E0CB" w14:textId="77777777" w:rsidR="00746E17" w:rsidRDefault="00746E17" w:rsidP="00104633">
      <w:pPr>
        <w:jc w:val="both"/>
        <w:rPr>
          <w:lang w:val="en-US"/>
        </w:rPr>
      </w:pPr>
    </w:p>
    <w:p w14:paraId="5DB17CBF" w14:textId="77777777" w:rsidR="00746E17" w:rsidRDefault="00746E17" w:rsidP="00104633">
      <w:pPr>
        <w:jc w:val="both"/>
        <w:rPr>
          <w:lang w:val="en-US"/>
        </w:rPr>
      </w:pPr>
    </w:p>
    <w:p w14:paraId="4291DF3C" w14:textId="77777777" w:rsidR="00746E17" w:rsidRDefault="00746E17" w:rsidP="00746E17">
      <w:pPr>
        <w:pStyle w:val="Heading1"/>
        <w:jc w:val="both"/>
        <w:rPr>
          <w:lang w:val="en-US"/>
        </w:rPr>
      </w:pPr>
      <w:bookmarkStart w:id="0" w:name="_Toc510729838"/>
      <w:r>
        <w:rPr>
          <w:lang w:val="en-US"/>
        </w:rPr>
        <w:t>Introduction</w:t>
      </w:r>
      <w:bookmarkEnd w:id="0"/>
    </w:p>
    <w:p w14:paraId="7D0BA3A5" w14:textId="77777777" w:rsidR="00746E17" w:rsidRDefault="00746E17" w:rsidP="00104633">
      <w:pPr>
        <w:jc w:val="both"/>
        <w:rPr>
          <w:lang w:val="en-US"/>
        </w:rPr>
      </w:pPr>
    </w:p>
    <w:p w14:paraId="27CDB443" w14:textId="77777777" w:rsidR="006C2162" w:rsidRDefault="006C2162" w:rsidP="00104633">
      <w:pPr>
        <w:jc w:val="both"/>
        <w:rPr>
          <w:lang w:val="en-US"/>
        </w:rPr>
      </w:pPr>
      <w:r w:rsidRPr="006C2162">
        <w:rPr>
          <w:lang w:val="en-US"/>
        </w:rPr>
        <w:t xml:space="preserve">This project </w:t>
      </w:r>
      <w:r w:rsidRPr="006C2162">
        <w:rPr>
          <w:lang w:val="en-US"/>
        </w:rPr>
        <w:t>is to work on a predictive machine learning model to predict and find the grade of the student.</w:t>
      </w:r>
      <w:r w:rsidRPr="006C2162">
        <w:rPr>
          <w:lang w:val="en-US"/>
        </w:rPr>
        <w:t xml:space="preserve"> </w:t>
      </w:r>
      <w:r w:rsidRPr="006C2162">
        <w:rPr>
          <w:lang w:val="en-US"/>
        </w:rPr>
        <w:t>The reference was from the data provided along with the prob</w:t>
      </w:r>
      <w:r>
        <w:rPr>
          <w:lang w:val="en-US"/>
        </w:rPr>
        <w:t>lem statement.</w:t>
      </w:r>
      <w:r w:rsidRPr="006C2162">
        <w:rPr>
          <w:lang w:val="en-US"/>
        </w:rPr>
        <w:t xml:space="preserve"> </w:t>
      </w:r>
      <w:r>
        <w:rPr>
          <w:lang w:val="en-US"/>
        </w:rPr>
        <w:t>The data set has an information on various information (attributes) that were recorded in association to students.</w:t>
      </w:r>
      <w:r w:rsidR="008D3F21">
        <w:rPr>
          <w:lang w:val="en-US"/>
        </w:rPr>
        <w:t xml:space="preserve"> We will be setting up a linear regression model to predict the total marks using other variables in the data.</w:t>
      </w:r>
    </w:p>
    <w:p w14:paraId="19893D3E" w14:textId="77777777" w:rsidR="008D3F21" w:rsidRDefault="008D3F21" w:rsidP="00104633">
      <w:pPr>
        <w:jc w:val="both"/>
        <w:rPr>
          <w:lang w:val="en-US"/>
        </w:rPr>
      </w:pPr>
    </w:p>
    <w:p w14:paraId="085D7B88" w14:textId="77777777" w:rsidR="00E81529" w:rsidRDefault="00E81529" w:rsidP="00104633">
      <w:pPr>
        <w:jc w:val="both"/>
        <w:rPr>
          <w:lang w:val="en-US"/>
        </w:rPr>
      </w:pPr>
    </w:p>
    <w:p w14:paraId="0558C2E9" w14:textId="7BB13868" w:rsidR="00E81529" w:rsidRDefault="00E81529" w:rsidP="00104633">
      <w:pPr>
        <w:pStyle w:val="Heading1"/>
        <w:jc w:val="both"/>
        <w:rPr>
          <w:lang w:val="en-US"/>
        </w:rPr>
      </w:pPr>
      <w:bookmarkStart w:id="1" w:name="_Toc510729839"/>
      <w:r>
        <w:rPr>
          <w:lang w:val="en-US"/>
        </w:rPr>
        <w:t>Objective</w:t>
      </w:r>
      <w:bookmarkEnd w:id="1"/>
    </w:p>
    <w:p w14:paraId="73E56DD5" w14:textId="77777777" w:rsidR="00A331F5" w:rsidRPr="00A331F5" w:rsidRDefault="00A331F5" w:rsidP="00104633">
      <w:pPr>
        <w:jc w:val="both"/>
      </w:pPr>
    </w:p>
    <w:p w14:paraId="393A2875" w14:textId="24EE3872" w:rsidR="00E81529" w:rsidRDefault="00E81529" w:rsidP="00104633">
      <w:pPr>
        <w:jc w:val="both"/>
        <w:rPr>
          <w:lang w:val="en-US"/>
        </w:rPr>
      </w:pPr>
      <w:r w:rsidRPr="00E81529">
        <w:rPr>
          <w:lang w:val="en-US"/>
        </w:rPr>
        <w:t xml:space="preserve">The </w:t>
      </w:r>
      <w:r w:rsidR="00FC4CFE">
        <w:rPr>
          <w:lang w:val="en-US"/>
        </w:rPr>
        <w:t>student grades</w:t>
      </w:r>
      <w:r w:rsidRPr="00E81529">
        <w:rPr>
          <w:lang w:val="en-US"/>
        </w:rPr>
        <w:t xml:space="preserve"> data set has information on </w:t>
      </w:r>
      <w:r w:rsidR="00FC4CFE">
        <w:rPr>
          <w:lang w:val="en-US"/>
        </w:rPr>
        <w:t xml:space="preserve">attributes of the gender classification, </w:t>
      </w:r>
      <w:r w:rsidR="00222DBF">
        <w:rPr>
          <w:lang w:val="en-US"/>
        </w:rPr>
        <w:t>this</w:t>
      </w:r>
      <w:r w:rsidR="00FC4CFE">
        <w:rPr>
          <w:lang w:val="en-US"/>
        </w:rPr>
        <w:t xml:space="preserve"> has also recorded few data from parents, ownership from student, attendance and then the topics that they were graded with the marks. </w:t>
      </w:r>
    </w:p>
    <w:p w14:paraId="29052FB6" w14:textId="77777777" w:rsidR="00FC4CFE" w:rsidRDefault="00FC4CFE" w:rsidP="00104633">
      <w:pPr>
        <w:jc w:val="both"/>
        <w:rPr>
          <w:lang w:val="en-US"/>
        </w:rPr>
      </w:pPr>
    </w:p>
    <w:p w14:paraId="04A86F43" w14:textId="74F01BBD" w:rsidR="00FC4CFE" w:rsidRDefault="00FC4CFE" w:rsidP="00104633">
      <w:pPr>
        <w:jc w:val="both"/>
        <w:rPr>
          <w:lang w:val="en-US"/>
        </w:rPr>
      </w:pPr>
      <w:r>
        <w:rPr>
          <w:lang w:val="en-US"/>
        </w:rPr>
        <w:t>Since this is a continuous data we shall be performing a linear regression and then split the data by 70:30 then we will be training the model and then predict the values in the validation data set. We will be performing a set of steps that are part of this regression model. Post this we will be conducting the results of the model</w:t>
      </w:r>
      <w:r w:rsidR="00AE52E5">
        <w:rPr>
          <w:lang w:val="en-US"/>
        </w:rPr>
        <w:t xml:space="preserve"> using R tool</w:t>
      </w:r>
      <w:r>
        <w:rPr>
          <w:lang w:val="en-US"/>
        </w:rPr>
        <w:t>.</w:t>
      </w:r>
    </w:p>
    <w:p w14:paraId="6D020761" w14:textId="77777777" w:rsidR="00E81529" w:rsidRDefault="00E81529" w:rsidP="00104633">
      <w:pPr>
        <w:jc w:val="both"/>
        <w:rPr>
          <w:lang w:val="en-US"/>
        </w:rPr>
      </w:pPr>
    </w:p>
    <w:p w14:paraId="499211BD" w14:textId="2A277DBD" w:rsidR="00061715" w:rsidRDefault="00061715" w:rsidP="00104633">
      <w:pPr>
        <w:pStyle w:val="Heading1"/>
        <w:jc w:val="both"/>
        <w:rPr>
          <w:lang w:val="en-US"/>
        </w:rPr>
      </w:pPr>
      <w:bookmarkStart w:id="2" w:name="_Toc510729840"/>
      <w:r w:rsidRPr="00061715">
        <w:rPr>
          <w:lang w:val="en-US"/>
        </w:rPr>
        <w:t>Steps to Follow</w:t>
      </w:r>
      <w:bookmarkEnd w:id="2"/>
    </w:p>
    <w:p w14:paraId="70BCF3B7" w14:textId="77777777" w:rsidR="009636BB" w:rsidRPr="009636BB" w:rsidRDefault="009636BB" w:rsidP="00104633">
      <w:pPr>
        <w:jc w:val="both"/>
      </w:pPr>
    </w:p>
    <w:p w14:paraId="03BF6E68" w14:textId="77777777" w:rsidR="00061715" w:rsidRPr="00061715" w:rsidRDefault="00061715" w:rsidP="00104633">
      <w:pPr>
        <w:jc w:val="both"/>
        <w:rPr>
          <w:lang w:val="en-US"/>
        </w:rPr>
      </w:pPr>
      <w:r w:rsidRPr="00061715">
        <w:rPr>
          <w:lang w:val="en-US"/>
        </w:rPr>
        <w:t>We shall perform Regression Analysis in the following sequence:</w:t>
      </w:r>
    </w:p>
    <w:p w14:paraId="61FB5117" w14:textId="2A4431B3" w:rsidR="00061715" w:rsidRPr="002B571D" w:rsidRDefault="00061715" w:rsidP="00104633">
      <w:pPr>
        <w:pStyle w:val="ListParagraph"/>
        <w:numPr>
          <w:ilvl w:val="0"/>
          <w:numId w:val="12"/>
        </w:numPr>
        <w:jc w:val="both"/>
        <w:rPr>
          <w:lang w:val="en-US"/>
        </w:rPr>
      </w:pPr>
      <w:r w:rsidRPr="002B571D">
        <w:rPr>
          <w:lang w:val="en-US"/>
        </w:rPr>
        <w:t>Data Loading and Descriptive Statistics</w:t>
      </w:r>
    </w:p>
    <w:p w14:paraId="0162B9DF" w14:textId="68C6B615" w:rsidR="00061715" w:rsidRPr="002B571D" w:rsidRDefault="00061715" w:rsidP="00104633">
      <w:pPr>
        <w:pStyle w:val="ListParagraph"/>
        <w:numPr>
          <w:ilvl w:val="0"/>
          <w:numId w:val="12"/>
        </w:numPr>
        <w:jc w:val="both"/>
        <w:rPr>
          <w:lang w:val="en-US"/>
        </w:rPr>
      </w:pPr>
      <w:r w:rsidRPr="002B571D">
        <w:rPr>
          <w:lang w:val="en-US"/>
        </w:rPr>
        <w:t>Visualization</w:t>
      </w:r>
    </w:p>
    <w:p w14:paraId="47538328" w14:textId="1196FF24" w:rsidR="00061715" w:rsidRPr="002B571D" w:rsidRDefault="00061715" w:rsidP="00104633">
      <w:pPr>
        <w:pStyle w:val="ListParagraph"/>
        <w:numPr>
          <w:ilvl w:val="0"/>
          <w:numId w:val="12"/>
        </w:numPr>
        <w:jc w:val="both"/>
        <w:rPr>
          <w:lang w:val="en-US"/>
        </w:rPr>
      </w:pPr>
      <w:r w:rsidRPr="002B571D">
        <w:rPr>
          <w:lang w:val="en-US"/>
        </w:rPr>
        <w:t>Running the Regression and Interpretation</w:t>
      </w:r>
    </w:p>
    <w:p w14:paraId="438163AC" w14:textId="4100C162" w:rsidR="00061715" w:rsidRPr="002B571D" w:rsidRDefault="00061715" w:rsidP="00104633">
      <w:pPr>
        <w:pStyle w:val="ListParagraph"/>
        <w:numPr>
          <w:ilvl w:val="0"/>
          <w:numId w:val="12"/>
        </w:numPr>
        <w:jc w:val="both"/>
        <w:rPr>
          <w:lang w:val="en-US"/>
        </w:rPr>
      </w:pPr>
      <w:r w:rsidRPr="002B571D">
        <w:rPr>
          <w:lang w:val="en-US"/>
        </w:rPr>
        <w:t>Testing of Assumptions</w:t>
      </w:r>
    </w:p>
    <w:p w14:paraId="24156C9F" w14:textId="68896DDA" w:rsidR="00061715" w:rsidRPr="00061715" w:rsidRDefault="00061715" w:rsidP="00104633">
      <w:pPr>
        <w:pStyle w:val="ListParagraph"/>
        <w:numPr>
          <w:ilvl w:val="1"/>
          <w:numId w:val="14"/>
        </w:numPr>
        <w:jc w:val="both"/>
        <w:rPr>
          <w:lang w:val="en-US"/>
        </w:rPr>
      </w:pPr>
      <w:r w:rsidRPr="00061715">
        <w:rPr>
          <w:lang w:val="en-US"/>
        </w:rPr>
        <w:t xml:space="preserve">Mean of the Residuals is zero </w:t>
      </w:r>
    </w:p>
    <w:p w14:paraId="222B70B3" w14:textId="7B64678F" w:rsidR="00061715" w:rsidRPr="00061715" w:rsidRDefault="00061715" w:rsidP="00104633">
      <w:pPr>
        <w:pStyle w:val="ListParagraph"/>
        <w:numPr>
          <w:ilvl w:val="1"/>
          <w:numId w:val="14"/>
        </w:numPr>
        <w:jc w:val="both"/>
        <w:rPr>
          <w:lang w:val="en-US"/>
        </w:rPr>
      </w:pPr>
      <w:r w:rsidRPr="00061715">
        <w:rPr>
          <w:lang w:val="en-US"/>
        </w:rPr>
        <w:t>Homoscedasticity</w:t>
      </w:r>
      <w:r>
        <w:rPr>
          <w:lang w:val="en-US"/>
        </w:rPr>
        <w:t xml:space="preserve"> </w:t>
      </w:r>
      <w:r w:rsidRPr="00061715">
        <w:rPr>
          <w:lang w:val="en-US"/>
        </w:rPr>
        <w:t>of</w:t>
      </w:r>
      <w:r>
        <w:rPr>
          <w:lang w:val="en-US"/>
        </w:rPr>
        <w:t xml:space="preserve"> </w:t>
      </w:r>
      <w:r w:rsidRPr="00061715">
        <w:rPr>
          <w:lang w:val="en-US"/>
        </w:rPr>
        <w:t xml:space="preserve">Residuals </w:t>
      </w:r>
    </w:p>
    <w:p w14:paraId="55D99826" w14:textId="24775D01" w:rsidR="00061715" w:rsidRPr="00061715" w:rsidRDefault="00061715" w:rsidP="00104633">
      <w:pPr>
        <w:pStyle w:val="ListParagraph"/>
        <w:numPr>
          <w:ilvl w:val="1"/>
          <w:numId w:val="14"/>
        </w:numPr>
        <w:jc w:val="both"/>
        <w:rPr>
          <w:lang w:val="en-US"/>
        </w:rPr>
      </w:pPr>
      <w:r w:rsidRPr="00061715">
        <w:rPr>
          <w:lang w:val="en-US"/>
        </w:rPr>
        <w:t>Correlation</w:t>
      </w:r>
    </w:p>
    <w:p w14:paraId="270FFD0E" w14:textId="55DC4FD2" w:rsidR="00061715" w:rsidRPr="002B571D" w:rsidRDefault="00061715" w:rsidP="00104633">
      <w:pPr>
        <w:pStyle w:val="ListParagraph"/>
        <w:numPr>
          <w:ilvl w:val="0"/>
          <w:numId w:val="12"/>
        </w:numPr>
        <w:jc w:val="both"/>
        <w:rPr>
          <w:lang w:val="en-US"/>
        </w:rPr>
      </w:pPr>
      <w:r w:rsidRPr="002B571D">
        <w:rPr>
          <w:lang w:val="en-US"/>
        </w:rPr>
        <w:t>Multivariate Regression</w:t>
      </w:r>
    </w:p>
    <w:p w14:paraId="7940B568" w14:textId="3766E71E" w:rsidR="002B571D" w:rsidRPr="002B571D" w:rsidRDefault="00061715" w:rsidP="00104633">
      <w:pPr>
        <w:pStyle w:val="ListParagraph"/>
        <w:numPr>
          <w:ilvl w:val="0"/>
          <w:numId w:val="12"/>
        </w:numPr>
        <w:jc w:val="both"/>
        <w:rPr>
          <w:lang w:val="en-US"/>
        </w:rPr>
      </w:pPr>
      <w:r w:rsidRPr="002B571D">
        <w:rPr>
          <w:lang w:val="en-US"/>
        </w:rPr>
        <w:t>Robust Regression (Optional)</w:t>
      </w:r>
    </w:p>
    <w:p w14:paraId="3C2EA9ED" w14:textId="7FEF1589" w:rsidR="00061715" w:rsidRDefault="00061715" w:rsidP="00104633">
      <w:pPr>
        <w:pStyle w:val="ListParagraph"/>
        <w:numPr>
          <w:ilvl w:val="0"/>
          <w:numId w:val="12"/>
        </w:numPr>
        <w:jc w:val="both"/>
        <w:rPr>
          <w:lang w:val="en-US"/>
        </w:rPr>
      </w:pPr>
      <w:r w:rsidRPr="002B571D">
        <w:rPr>
          <w:lang w:val="en-US"/>
        </w:rPr>
        <w:t>Parsimony</w:t>
      </w:r>
    </w:p>
    <w:p w14:paraId="3009A5B6" w14:textId="77777777" w:rsidR="005519C4" w:rsidRDefault="005519C4" w:rsidP="00104633">
      <w:pPr>
        <w:jc w:val="both"/>
        <w:rPr>
          <w:lang w:val="en-US"/>
        </w:rPr>
      </w:pPr>
    </w:p>
    <w:p w14:paraId="6CBD14E1" w14:textId="77777777" w:rsidR="005519C4" w:rsidRDefault="005519C4" w:rsidP="00104633">
      <w:pPr>
        <w:jc w:val="both"/>
        <w:rPr>
          <w:lang w:val="en-US"/>
        </w:rPr>
      </w:pPr>
    </w:p>
    <w:p w14:paraId="2A7270FC" w14:textId="4E85D569" w:rsidR="00AE52E5" w:rsidRPr="00AE52E5" w:rsidRDefault="00AE52E5" w:rsidP="00104633">
      <w:pPr>
        <w:jc w:val="both"/>
      </w:pPr>
      <w:r>
        <w:t>After the csv file i</w:t>
      </w:r>
      <w:r>
        <w:t>s import</w:t>
      </w:r>
      <w:r>
        <w:t>ed in R</w:t>
      </w:r>
      <w:r w:rsidR="009119B6">
        <w:t>, the following steps are followed to perform as a part of creating ML in this project.</w:t>
      </w:r>
    </w:p>
    <w:p w14:paraId="22A837D3" w14:textId="77777777" w:rsidR="00AE52E5" w:rsidRDefault="00AE52E5" w:rsidP="00104633">
      <w:pPr>
        <w:jc w:val="both"/>
        <w:rPr>
          <w:lang w:val="en-US"/>
        </w:rPr>
      </w:pPr>
    </w:p>
    <w:p w14:paraId="25C8AF07" w14:textId="77777777" w:rsidR="00222DBF" w:rsidRDefault="00222DBF" w:rsidP="00104633">
      <w:pPr>
        <w:pStyle w:val="Heading1"/>
        <w:jc w:val="both"/>
        <w:rPr>
          <w:lang w:val="en-US"/>
        </w:rPr>
      </w:pPr>
      <w:bookmarkStart w:id="3" w:name="_Toc510729841"/>
    </w:p>
    <w:p w14:paraId="2CD6DA73" w14:textId="49873808" w:rsidR="005519C4" w:rsidRDefault="005519C4" w:rsidP="00104633">
      <w:pPr>
        <w:pStyle w:val="Heading1"/>
        <w:jc w:val="both"/>
        <w:rPr>
          <w:lang w:val="en-US"/>
        </w:rPr>
      </w:pPr>
      <w:r>
        <w:rPr>
          <w:lang w:val="en-US"/>
        </w:rPr>
        <w:t>Descriptive statistics</w:t>
      </w:r>
      <w:bookmarkEnd w:id="3"/>
    </w:p>
    <w:p w14:paraId="266EC079" w14:textId="77777777" w:rsidR="009119B6" w:rsidRDefault="009119B6" w:rsidP="00104633">
      <w:pPr>
        <w:jc w:val="both"/>
      </w:pPr>
    </w:p>
    <w:p w14:paraId="637D64F8" w14:textId="71009100" w:rsidR="005519C4" w:rsidRDefault="005519C4" w:rsidP="00104633">
      <w:pPr>
        <w:jc w:val="both"/>
      </w:pPr>
      <w:r>
        <w:t xml:space="preserve">The basic view and the outcome from the </w:t>
      </w:r>
      <w:r w:rsidR="009119B6">
        <w:t>data are 16 columns and 480 observations of the data. Of these ten factors and four integers are shown.</w:t>
      </w:r>
    </w:p>
    <w:p w14:paraId="3DC7B3B9" w14:textId="77777777" w:rsidR="00972722" w:rsidRDefault="00972722" w:rsidP="00104633">
      <w:pPr>
        <w:jc w:val="both"/>
      </w:pPr>
    </w:p>
    <w:p w14:paraId="31468A76" w14:textId="77777777" w:rsidR="00972722" w:rsidRDefault="00972722" w:rsidP="00104633">
      <w:pPr>
        <w:jc w:val="both"/>
      </w:pPr>
    </w:p>
    <w:p w14:paraId="7A3AAAEE" w14:textId="37BC530A" w:rsidR="00972722" w:rsidRDefault="00972722" w:rsidP="00104633">
      <w:pPr>
        <w:pStyle w:val="Heading1"/>
        <w:jc w:val="both"/>
      </w:pPr>
      <w:bookmarkStart w:id="4" w:name="_Toc510729842"/>
      <w:r>
        <w:t>Data cleaning</w:t>
      </w:r>
      <w:bookmarkEnd w:id="4"/>
    </w:p>
    <w:p w14:paraId="4ECA73BC" w14:textId="77777777" w:rsidR="00972722" w:rsidRDefault="00972722" w:rsidP="00104633">
      <w:pPr>
        <w:jc w:val="both"/>
      </w:pPr>
    </w:p>
    <w:p w14:paraId="1052718D" w14:textId="5A0003E4" w:rsidR="00972722" w:rsidRDefault="00972722" w:rsidP="00104633">
      <w:pPr>
        <w:jc w:val="both"/>
      </w:pPr>
      <w:r>
        <w:t xml:space="preserve">There were three changes that were performed as </w:t>
      </w:r>
    </w:p>
    <w:p w14:paraId="47C6C99D" w14:textId="6BF5C87F" w:rsidR="00972722" w:rsidRDefault="00972722" w:rsidP="00104633">
      <w:pPr>
        <w:pStyle w:val="ListParagraph"/>
        <w:numPr>
          <w:ilvl w:val="0"/>
          <w:numId w:val="15"/>
        </w:numPr>
        <w:jc w:val="both"/>
      </w:pPr>
      <w:r>
        <w:t>Removing comma form mm column</w:t>
      </w:r>
    </w:p>
    <w:p w14:paraId="4DA22BED" w14:textId="6CD330BE" w:rsidR="00972722" w:rsidRDefault="008E391F" w:rsidP="00104633">
      <w:pPr>
        <w:pStyle w:val="ListParagraph"/>
        <w:numPr>
          <w:ilvl w:val="0"/>
          <w:numId w:val="15"/>
        </w:numPr>
        <w:jc w:val="both"/>
      </w:pPr>
      <w:r>
        <w:t xml:space="preserve">Replaced </w:t>
      </w:r>
      <w:r w:rsidR="00972722">
        <w:t>a text ‘F’ as First in Semester</w:t>
      </w:r>
    </w:p>
    <w:p w14:paraId="09291478" w14:textId="484CC211" w:rsidR="00972722" w:rsidRPr="00972722" w:rsidRDefault="008E391F" w:rsidP="00104633">
      <w:pPr>
        <w:pStyle w:val="ListParagraph"/>
        <w:numPr>
          <w:ilvl w:val="0"/>
          <w:numId w:val="15"/>
        </w:numPr>
        <w:jc w:val="both"/>
      </w:pPr>
      <w:r>
        <w:t>R</w:t>
      </w:r>
      <w:r w:rsidR="00972722">
        <w:t>eplaced mother from ‘mom’ in parents responsible for student</w:t>
      </w:r>
    </w:p>
    <w:p w14:paraId="64E293D5" w14:textId="56C9216F" w:rsidR="005519C4" w:rsidRDefault="00596861" w:rsidP="00104633">
      <w:pPr>
        <w:jc w:val="both"/>
      </w:pPr>
      <w:r>
        <w:t>Three columns were unique and they were not added in the data as ‘nationality’, ‘educational stages’ and ‘grade levels’</w:t>
      </w:r>
      <w:r w:rsidR="001A7DA7">
        <w:t>.</w:t>
      </w:r>
    </w:p>
    <w:p w14:paraId="3A8B401E" w14:textId="77777777" w:rsidR="001A7DA7" w:rsidRDefault="001A7DA7" w:rsidP="00104633">
      <w:pPr>
        <w:jc w:val="both"/>
      </w:pPr>
    </w:p>
    <w:p w14:paraId="0660DBC3" w14:textId="5993A5B6" w:rsidR="001A7DA7" w:rsidRDefault="001A7DA7" w:rsidP="00104633">
      <w:pPr>
        <w:pStyle w:val="Heading1"/>
        <w:jc w:val="both"/>
      </w:pPr>
      <w:bookmarkStart w:id="5" w:name="_Toc510729843"/>
      <w:r>
        <w:t>Define Dummies</w:t>
      </w:r>
      <w:bookmarkEnd w:id="5"/>
    </w:p>
    <w:p w14:paraId="6B0B6999" w14:textId="05B812E7" w:rsidR="005519C4" w:rsidRDefault="005519C4" w:rsidP="00104633">
      <w:pPr>
        <w:pStyle w:val="Heading2"/>
        <w:jc w:val="both"/>
      </w:pPr>
    </w:p>
    <w:p w14:paraId="01B9D7BA" w14:textId="371A8349" w:rsidR="00972722" w:rsidRDefault="0023601D" w:rsidP="00104633">
      <w:pPr>
        <w:jc w:val="both"/>
      </w:pPr>
      <w:r>
        <w:t>Post checking the data had seven other factors in the data are to be converted to dummies as a part of regression</w:t>
      </w:r>
      <w:r>
        <w:t>. So the dummies were created.</w:t>
      </w:r>
    </w:p>
    <w:p w14:paraId="0F2B4ACF" w14:textId="77777777" w:rsidR="0023601D" w:rsidRDefault="0023601D" w:rsidP="00104633">
      <w:pPr>
        <w:jc w:val="both"/>
      </w:pPr>
    </w:p>
    <w:p w14:paraId="0AE19F06" w14:textId="0C9E6906" w:rsidR="0023601D" w:rsidRDefault="0023601D" w:rsidP="00104633">
      <w:pPr>
        <w:pStyle w:val="Heading1"/>
        <w:jc w:val="both"/>
      </w:pPr>
      <w:bookmarkStart w:id="6" w:name="_Toc510729844"/>
      <w:r>
        <w:t>N</w:t>
      </w:r>
      <w:r w:rsidRPr="0023601D">
        <w:t>ormalisation</w:t>
      </w:r>
      <w:bookmarkEnd w:id="6"/>
    </w:p>
    <w:p w14:paraId="241C3C1A" w14:textId="77777777" w:rsidR="0023601D" w:rsidRDefault="0023601D" w:rsidP="00104633">
      <w:pPr>
        <w:jc w:val="both"/>
      </w:pPr>
    </w:p>
    <w:p w14:paraId="6A3A6E23" w14:textId="770F739A" w:rsidR="0023601D" w:rsidRDefault="0023601D" w:rsidP="00104633">
      <w:pPr>
        <w:jc w:val="both"/>
      </w:pPr>
      <w:r>
        <w:t xml:space="preserve">There were four columns of the data were in integer and carry a separate weightage, hence normalisation </w:t>
      </w:r>
      <w:r w:rsidR="002E3730">
        <w:t>has to be performed.</w:t>
      </w:r>
    </w:p>
    <w:p w14:paraId="27DA9A39" w14:textId="4C51B239" w:rsidR="002E3730" w:rsidRDefault="002E3730" w:rsidP="00104633">
      <w:pPr>
        <w:jc w:val="both"/>
      </w:pPr>
      <w:r>
        <w:t>All dummies and normalisation were added twenty additional columns. This will be the final data that will be used to perform linear regression.</w:t>
      </w:r>
    </w:p>
    <w:p w14:paraId="3125A0C7" w14:textId="77777777" w:rsidR="002E3730" w:rsidRDefault="002E3730" w:rsidP="00104633">
      <w:pPr>
        <w:jc w:val="both"/>
      </w:pPr>
    </w:p>
    <w:p w14:paraId="1EEF5618" w14:textId="77777777" w:rsidR="00222DBF" w:rsidRDefault="00222DBF" w:rsidP="00104633">
      <w:pPr>
        <w:pStyle w:val="Heading1"/>
        <w:jc w:val="both"/>
      </w:pPr>
      <w:bookmarkStart w:id="7" w:name="_Toc510729845"/>
    </w:p>
    <w:p w14:paraId="5EC6932F" w14:textId="77777777" w:rsidR="00222DBF" w:rsidRDefault="00222DBF" w:rsidP="00104633">
      <w:pPr>
        <w:pStyle w:val="Heading1"/>
        <w:jc w:val="both"/>
      </w:pPr>
    </w:p>
    <w:p w14:paraId="03096252" w14:textId="77777777" w:rsidR="00222DBF" w:rsidRDefault="00222DBF" w:rsidP="00104633">
      <w:pPr>
        <w:pStyle w:val="Heading1"/>
        <w:jc w:val="both"/>
      </w:pPr>
    </w:p>
    <w:bookmarkEnd w:id="7"/>
    <w:p w14:paraId="30E20A4C" w14:textId="77777777" w:rsidR="0005108A" w:rsidRDefault="0005108A" w:rsidP="00104633">
      <w:pPr>
        <w:jc w:val="both"/>
      </w:pPr>
    </w:p>
    <w:p w14:paraId="0CAA4ACE" w14:textId="77777777" w:rsidR="00222DBF" w:rsidRDefault="00222DBF" w:rsidP="00104633">
      <w:pPr>
        <w:jc w:val="both"/>
      </w:pPr>
    </w:p>
    <w:p w14:paraId="7C04725C" w14:textId="77777777" w:rsidR="00222DBF" w:rsidRDefault="00222DBF" w:rsidP="00104633">
      <w:pPr>
        <w:jc w:val="both"/>
      </w:pPr>
    </w:p>
    <w:p w14:paraId="51A43619" w14:textId="77777777" w:rsidR="00222DBF" w:rsidRDefault="00222DBF" w:rsidP="00104633">
      <w:pPr>
        <w:jc w:val="both"/>
      </w:pPr>
    </w:p>
    <w:p w14:paraId="23BC2E88" w14:textId="77777777" w:rsidR="00222DBF" w:rsidRDefault="00222DBF" w:rsidP="00222DBF">
      <w:pPr>
        <w:pStyle w:val="Heading1"/>
        <w:jc w:val="both"/>
      </w:pPr>
      <w:r>
        <w:t>Data visualisation</w:t>
      </w:r>
    </w:p>
    <w:p w14:paraId="0551DBE5" w14:textId="77777777" w:rsidR="00222DBF" w:rsidRDefault="00222DBF" w:rsidP="00104633">
      <w:pPr>
        <w:jc w:val="both"/>
      </w:pPr>
    </w:p>
    <w:p w14:paraId="6AB1CE10" w14:textId="0B0DB293" w:rsidR="0005108A" w:rsidRDefault="0005108A" w:rsidP="00104633">
      <w:pPr>
        <w:jc w:val="both"/>
      </w:pPr>
      <w:r>
        <w:t>A few important charts were extracted to visualize the data.</w:t>
      </w:r>
    </w:p>
    <w:p w14:paraId="4CB30683" w14:textId="77777777" w:rsidR="0005108A" w:rsidRDefault="0005108A" w:rsidP="0005108A"/>
    <w:p w14:paraId="278862DB" w14:textId="5B93CA75" w:rsidR="0005108A" w:rsidRPr="0005108A" w:rsidRDefault="00621222" w:rsidP="0005108A">
      <w:r>
        <w:rPr>
          <w:rFonts w:ascii="Helvetica" w:hAnsi="Helvetica" w:cs="Helvetica"/>
          <w:noProof/>
          <w:lang w:eastAsia="en-GB"/>
        </w:rPr>
        <w:drawing>
          <wp:inline distT="0" distB="0" distL="0" distR="0" wp14:anchorId="09FDFC7D" wp14:editId="0A6BF530">
            <wp:extent cx="5942704" cy="3545840"/>
            <wp:effectExtent l="0" t="0" r="1270" b="10160"/>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0707" cy="3550615"/>
                    </a:xfrm>
                    <a:prstGeom prst="rect">
                      <a:avLst/>
                    </a:prstGeom>
                    <a:noFill/>
                    <a:ln>
                      <a:noFill/>
                    </a:ln>
                  </pic:spPr>
                </pic:pic>
              </a:graphicData>
            </a:graphic>
          </wp:inline>
        </w:drawing>
      </w:r>
    </w:p>
    <w:p w14:paraId="574F49E5" w14:textId="50980318" w:rsidR="0005108A" w:rsidRDefault="002D05AA" w:rsidP="002D05AA">
      <w:pPr>
        <w:pStyle w:val="Heading1"/>
        <w:jc w:val="both"/>
        <w:rPr>
          <w:rFonts w:asciiTheme="minorHAnsi" w:eastAsiaTheme="minorHAnsi" w:hAnsiTheme="minorHAnsi" w:cstheme="minorBidi"/>
          <w:color w:val="auto"/>
          <w:sz w:val="24"/>
          <w:szCs w:val="24"/>
        </w:rPr>
      </w:pPr>
      <w:bookmarkStart w:id="8" w:name="_Toc510729846"/>
      <w:r>
        <w:rPr>
          <w:rFonts w:asciiTheme="minorHAnsi" w:eastAsiaTheme="minorHAnsi" w:hAnsiTheme="minorHAnsi" w:cstheme="minorBidi"/>
          <w:color w:val="auto"/>
          <w:sz w:val="24"/>
          <w:szCs w:val="24"/>
        </w:rPr>
        <w:t>C</w:t>
      </w:r>
      <w:r w:rsidR="0005108A" w:rsidRPr="0005108A">
        <w:rPr>
          <w:rFonts w:asciiTheme="minorHAnsi" w:eastAsiaTheme="minorHAnsi" w:hAnsiTheme="minorHAnsi" w:cstheme="minorBidi"/>
          <w:color w:val="auto"/>
          <w:sz w:val="24"/>
          <w:szCs w:val="24"/>
        </w:rPr>
        <w:t>hart from</w:t>
      </w:r>
      <w:r w:rsidR="0005108A">
        <w:rPr>
          <w:rFonts w:asciiTheme="minorHAnsi" w:eastAsiaTheme="minorHAnsi" w:hAnsiTheme="minorHAnsi" w:cstheme="minorBidi"/>
          <w:color w:val="auto"/>
          <w:sz w:val="24"/>
          <w:szCs w:val="24"/>
        </w:rPr>
        <w:t xml:space="preserve"> </w:t>
      </w:r>
      <w:r w:rsidR="00621222">
        <w:rPr>
          <w:rFonts w:asciiTheme="minorHAnsi" w:eastAsiaTheme="minorHAnsi" w:hAnsiTheme="minorHAnsi" w:cstheme="minorBidi"/>
          <w:color w:val="auto"/>
          <w:sz w:val="24"/>
          <w:szCs w:val="24"/>
        </w:rPr>
        <w:t>top left</w:t>
      </w:r>
      <w:bookmarkEnd w:id="8"/>
    </w:p>
    <w:p w14:paraId="47D7F1B0" w14:textId="77777777" w:rsidR="00621222" w:rsidRDefault="00621222" w:rsidP="002D05AA">
      <w:pPr>
        <w:jc w:val="both"/>
      </w:pPr>
    </w:p>
    <w:p w14:paraId="6E4B5E1E" w14:textId="399881F7" w:rsidR="00621222" w:rsidRDefault="001B6559" w:rsidP="002D05AA">
      <w:pPr>
        <w:pStyle w:val="ListParagraph"/>
        <w:numPr>
          <w:ilvl w:val="0"/>
          <w:numId w:val="16"/>
        </w:numPr>
        <w:jc w:val="both"/>
      </w:pPr>
      <w:r>
        <w:t xml:space="preserve">Chart 1 - </w:t>
      </w:r>
      <w:r w:rsidR="00621222">
        <w:t>Total marks - one of the important component and a box plot indicates between 67 to 90 as the 1</w:t>
      </w:r>
      <w:r w:rsidR="00621222" w:rsidRPr="00621222">
        <w:rPr>
          <w:vertAlign w:val="superscript"/>
        </w:rPr>
        <w:t>st</w:t>
      </w:r>
      <w:r w:rsidR="00621222">
        <w:t xml:space="preserve"> and 3</w:t>
      </w:r>
      <w:r w:rsidR="00621222" w:rsidRPr="00621222">
        <w:rPr>
          <w:vertAlign w:val="superscript"/>
        </w:rPr>
        <w:t>rd</w:t>
      </w:r>
      <w:r w:rsidR="00621222">
        <w:t xml:space="preserve"> quartile whilst the median is 80 marks.</w:t>
      </w:r>
    </w:p>
    <w:p w14:paraId="1BEBB527" w14:textId="4B5EB8B1" w:rsidR="00621222" w:rsidRDefault="001B6559" w:rsidP="002D05AA">
      <w:pPr>
        <w:pStyle w:val="ListParagraph"/>
        <w:numPr>
          <w:ilvl w:val="0"/>
          <w:numId w:val="16"/>
        </w:numPr>
        <w:jc w:val="both"/>
      </w:pPr>
      <w:r>
        <w:t xml:space="preserve">Chart 2 - </w:t>
      </w:r>
      <w:r w:rsidR="00621222">
        <w:t>Most of students are between</w:t>
      </w:r>
      <w:r>
        <w:t xml:space="preserve"> 70 and 100 marks and this is not a normally distributed data</w:t>
      </w:r>
    </w:p>
    <w:p w14:paraId="446B6F75" w14:textId="7524D4B8" w:rsidR="00621222" w:rsidRDefault="001B6559" w:rsidP="002D05AA">
      <w:pPr>
        <w:pStyle w:val="ListParagraph"/>
        <w:numPr>
          <w:ilvl w:val="0"/>
          <w:numId w:val="16"/>
        </w:numPr>
        <w:jc w:val="both"/>
      </w:pPr>
      <w:r>
        <w:t>Chart 3 - Male vs female students, most of the female students fall between 78 and 94 marks category and most of the male students fall between 60 and 85. Female students have the higher marks.</w:t>
      </w:r>
    </w:p>
    <w:p w14:paraId="7C7A2686" w14:textId="7D992A8C" w:rsidR="001B6559" w:rsidRDefault="001B6559" w:rsidP="002D05AA">
      <w:pPr>
        <w:pStyle w:val="ListParagraph"/>
        <w:numPr>
          <w:ilvl w:val="0"/>
          <w:numId w:val="16"/>
        </w:numPr>
        <w:jc w:val="both"/>
      </w:pPr>
      <w:r>
        <w:t xml:space="preserve">Chart 4 – </w:t>
      </w:r>
      <w:r w:rsidR="00222DBF">
        <w:t>section wise</w:t>
      </w:r>
      <w:r>
        <w:t xml:space="preserve"> split, Section B students are better than the other two sections</w:t>
      </w:r>
    </w:p>
    <w:p w14:paraId="7110D9DF" w14:textId="23776666" w:rsidR="001B6559" w:rsidRDefault="001B6559" w:rsidP="002D05AA">
      <w:pPr>
        <w:pStyle w:val="ListParagraph"/>
        <w:numPr>
          <w:ilvl w:val="2"/>
          <w:numId w:val="16"/>
        </w:numPr>
        <w:jc w:val="both"/>
      </w:pPr>
      <w:r>
        <w:t>Section A has most of them between 68 and 90 marks</w:t>
      </w:r>
    </w:p>
    <w:p w14:paraId="66FD3FDF" w14:textId="396C9F47" w:rsidR="001B6559" w:rsidRDefault="001B6559" w:rsidP="002D05AA">
      <w:pPr>
        <w:pStyle w:val="ListParagraph"/>
        <w:numPr>
          <w:ilvl w:val="2"/>
          <w:numId w:val="16"/>
        </w:numPr>
        <w:jc w:val="both"/>
      </w:pPr>
      <w:r>
        <w:t xml:space="preserve">Section B has most of them between 66 and 91 marks </w:t>
      </w:r>
    </w:p>
    <w:p w14:paraId="17D2C157" w14:textId="20749D94" w:rsidR="0005108A" w:rsidRDefault="001B6559" w:rsidP="002E3730">
      <w:pPr>
        <w:pStyle w:val="ListParagraph"/>
        <w:numPr>
          <w:ilvl w:val="2"/>
          <w:numId w:val="16"/>
        </w:numPr>
        <w:jc w:val="both"/>
      </w:pPr>
      <w:r>
        <w:t>Section C has most of them between 68 and 87 marks</w:t>
      </w:r>
    </w:p>
    <w:p w14:paraId="76279786" w14:textId="4F35B85C" w:rsidR="002E3730" w:rsidRDefault="002E3730" w:rsidP="00222DBF">
      <w:pPr>
        <w:pStyle w:val="Heading1"/>
        <w:jc w:val="both"/>
      </w:pPr>
      <w:bookmarkStart w:id="9" w:name="_Toc510729847"/>
      <w:r>
        <w:t>Why Linear regression</w:t>
      </w:r>
      <w:bookmarkEnd w:id="9"/>
    </w:p>
    <w:p w14:paraId="0D4DD3E7" w14:textId="77777777" w:rsidR="00222DBF" w:rsidRPr="00222DBF" w:rsidRDefault="00222DBF" w:rsidP="00222DBF"/>
    <w:p w14:paraId="21D9B553" w14:textId="7DC6FBB0" w:rsidR="00DF0AA1" w:rsidRDefault="002E3730" w:rsidP="00104633">
      <w:pPr>
        <w:jc w:val="both"/>
      </w:pPr>
      <w:r>
        <w:t xml:space="preserve">As the project target to predict the scores for the students and this is derived by total marks. This total marks </w:t>
      </w:r>
      <w:r w:rsidR="00522950">
        <w:t>are of</w:t>
      </w:r>
      <w:r>
        <w:t xml:space="preserve"> continuous data </w:t>
      </w:r>
      <w:r w:rsidR="00522950">
        <w:t>hence linear regression is the only possibility with this option.</w:t>
      </w:r>
      <w:bookmarkStart w:id="10" w:name="_GoBack"/>
      <w:bookmarkEnd w:id="10"/>
    </w:p>
    <w:p w14:paraId="380DFE54" w14:textId="77777777" w:rsidR="00DF0AA1" w:rsidRDefault="00DF0AA1" w:rsidP="00104633">
      <w:pPr>
        <w:jc w:val="both"/>
      </w:pPr>
    </w:p>
    <w:p w14:paraId="0BE2B9CE" w14:textId="77777777" w:rsidR="00DF0AA1" w:rsidRDefault="00DF0AA1" w:rsidP="00104633">
      <w:pPr>
        <w:jc w:val="both"/>
      </w:pPr>
    </w:p>
    <w:p w14:paraId="088A84AE" w14:textId="77777777" w:rsidR="001E5D21" w:rsidRDefault="001E5D21" w:rsidP="001E5D21">
      <w:pPr>
        <w:pStyle w:val="Heading2"/>
      </w:pPr>
      <w:bookmarkStart w:id="11" w:name="_Toc510729848"/>
      <w:r>
        <w:t>Model with all variables</w:t>
      </w:r>
      <w:bookmarkEnd w:id="11"/>
    </w:p>
    <w:p w14:paraId="150E7F26" w14:textId="4510B358" w:rsidR="001E5D21" w:rsidRDefault="001E5D21" w:rsidP="0023601D">
      <w:r>
        <w:t xml:space="preserve"> </w:t>
      </w:r>
    </w:p>
    <w:p w14:paraId="07DB2181" w14:textId="6B63A0F2" w:rsidR="002E3730" w:rsidRDefault="00DF0AA1" w:rsidP="00D01C38">
      <w:pPr>
        <w:jc w:val="both"/>
      </w:pPr>
      <w:r>
        <w:t>The below is the output of adding all the variables to the lm model and the model output is shown the below</w:t>
      </w:r>
    </w:p>
    <w:p w14:paraId="556EA6B4" w14:textId="388EECF7" w:rsidR="00AC109C" w:rsidRDefault="00AC109C" w:rsidP="00D01C38">
      <w:pPr>
        <w:jc w:val="both"/>
      </w:pPr>
      <w:r>
        <w:t xml:space="preserve">Seven of the coefficients are not defined because of singularities and this is because the </w:t>
      </w:r>
      <w:r w:rsidRPr="00AC109C">
        <w:t>variables are perfectly collinear</w:t>
      </w:r>
      <w:r>
        <w:t>.</w:t>
      </w:r>
      <w:r w:rsidR="006747A3">
        <w:t xml:space="preserve"> So these will be removed.</w:t>
      </w:r>
    </w:p>
    <w:p w14:paraId="616D48CE" w14:textId="77777777" w:rsidR="006747A3" w:rsidRDefault="006747A3" w:rsidP="00D01C38">
      <w:pPr>
        <w:jc w:val="both"/>
      </w:pPr>
    </w:p>
    <w:p w14:paraId="4950C107" w14:textId="53823524" w:rsidR="002E3730" w:rsidRDefault="006747A3" w:rsidP="00D01C38">
      <w:pPr>
        <w:jc w:val="both"/>
      </w:pPr>
      <w:r>
        <w:t>The output also shows the variables that are significant and do contribute strongly for the total marks. Hence the model is run again with the variables which have more than one star at the end of each variable output.</w:t>
      </w:r>
    </w:p>
    <w:p w14:paraId="6383E629" w14:textId="39D8487E" w:rsidR="00DF0AA1" w:rsidRDefault="00DF0AA1" w:rsidP="0023601D">
      <w:r>
        <w:rPr>
          <w:noProof/>
          <w:lang w:eastAsia="en-GB"/>
        </w:rPr>
        <w:drawing>
          <wp:inline distT="0" distB="0" distL="0" distR="0" wp14:anchorId="159CE53E" wp14:editId="5B405CD2">
            <wp:extent cx="5118735" cy="6017436"/>
            <wp:effectExtent l="0" t="0" r="12065" b="2540"/>
            <wp:docPr id="340" name="Picture 340" descr="Screen%20Shot%202018-04-05%20at%206.30.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Screen%20Shot%202018-04-05%20at%206.30.46%20PM.pn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1504"/>
                    <a:stretch/>
                  </pic:blipFill>
                  <pic:spPr bwMode="auto">
                    <a:xfrm>
                      <a:off x="0" y="0"/>
                      <a:ext cx="5120823" cy="6019891"/>
                    </a:xfrm>
                    <a:prstGeom prst="rect">
                      <a:avLst/>
                    </a:prstGeom>
                    <a:noFill/>
                    <a:ln>
                      <a:noFill/>
                    </a:ln>
                    <a:extLst>
                      <a:ext uri="{53640926-AAD7-44D8-BBD7-CCE9431645EC}">
                        <a14:shadowObscured xmlns:a14="http://schemas.microsoft.com/office/drawing/2010/main"/>
                      </a:ext>
                    </a:extLst>
                  </pic:spPr>
                </pic:pic>
              </a:graphicData>
            </a:graphic>
          </wp:inline>
        </w:drawing>
      </w:r>
    </w:p>
    <w:p w14:paraId="3A09F5BF" w14:textId="77777777" w:rsidR="002E3730" w:rsidRDefault="002E3730" w:rsidP="0023601D"/>
    <w:p w14:paraId="13C91A16" w14:textId="24FA6974" w:rsidR="00BA57CF" w:rsidRDefault="00BA57CF" w:rsidP="001E5D21">
      <w:pPr>
        <w:pStyle w:val="Heading2"/>
      </w:pPr>
      <w:bookmarkStart w:id="12" w:name="_Toc510729849"/>
      <w:r>
        <w:t>output of linear model run with significant variables</w:t>
      </w:r>
      <w:bookmarkEnd w:id="12"/>
    </w:p>
    <w:p w14:paraId="7BFDC22E" w14:textId="77777777" w:rsidR="00310938" w:rsidRDefault="00310938" w:rsidP="00310938"/>
    <w:p w14:paraId="5A7A0BD5" w14:textId="195C285C" w:rsidR="00310938" w:rsidRPr="00310938" w:rsidRDefault="00310938" w:rsidP="00310938">
      <w:r>
        <w:t>This is the output which is run to get the optimal output from the significant variables.</w:t>
      </w:r>
    </w:p>
    <w:p w14:paraId="2B256FD0" w14:textId="77777777" w:rsidR="002E3730" w:rsidRDefault="002E3730" w:rsidP="0023601D"/>
    <w:p w14:paraId="563F46B8" w14:textId="77777777" w:rsidR="002E3730" w:rsidRDefault="002E3730" w:rsidP="0023601D"/>
    <w:p w14:paraId="5B6CC6B2" w14:textId="74472B44" w:rsidR="002E3730" w:rsidRDefault="002E3730" w:rsidP="0023601D">
      <w:r>
        <w:t xml:space="preserve"> </w:t>
      </w:r>
      <w:r w:rsidR="007D71D8">
        <w:rPr>
          <w:noProof/>
          <w:lang w:eastAsia="en-GB"/>
        </w:rPr>
        <w:drawing>
          <wp:inline distT="0" distB="0" distL="0" distR="0" wp14:anchorId="28466A45" wp14:editId="669EC70D">
            <wp:extent cx="4827270" cy="4007485"/>
            <wp:effectExtent l="0" t="0" r="0" b="5715"/>
            <wp:docPr id="341" name="Picture 341" descr="Screen%20Shot%202018-04-05%20at%206.48.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Screen%20Shot%202018-04-05%20at%206.48.09%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7270" cy="4007485"/>
                    </a:xfrm>
                    <a:prstGeom prst="rect">
                      <a:avLst/>
                    </a:prstGeom>
                    <a:noFill/>
                    <a:ln>
                      <a:noFill/>
                    </a:ln>
                  </pic:spPr>
                </pic:pic>
              </a:graphicData>
            </a:graphic>
          </wp:inline>
        </w:drawing>
      </w:r>
    </w:p>
    <w:p w14:paraId="6678F30A" w14:textId="77777777" w:rsidR="0026155B" w:rsidRDefault="0026155B" w:rsidP="0023601D"/>
    <w:p w14:paraId="4910B2FB" w14:textId="6C7A33A6" w:rsidR="0026155B" w:rsidRDefault="0026155B" w:rsidP="0023601D">
      <w:r>
        <w:t>This is a multivariate analysis which explains close to 62.6% variance in the total marks. And as single variable</w:t>
      </w:r>
      <w:r w:rsidR="00DF67A4">
        <w:t>s</w:t>
      </w:r>
      <w:r>
        <w:t xml:space="preserve"> </w:t>
      </w:r>
      <w:r w:rsidR="00DF67A4">
        <w:t>are</w:t>
      </w:r>
      <w:r>
        <w:t xml:space="preserve"> positive but not seem to have a major impact.</w:t>
      </w:r>
    </w:p>
    <w:p w14:paraId="49E01452" w14:textId="77777777" w:rsidR="00D42CD9" w:rsidRDefault="00D42CD9" w:rsidP="0023601D"/>
    <w:p w14:paraId="354AB7EB" w14:textId="77777777" w:rsidR="00104471" w:rsidRDefault="00104471" w:rsidP="00D42CD9">
      <w:pPr>
        <w:pStyle w:val="Heading2"/>
      </w:pPr>
    </w:p>
    <w:p w14:paraId="0E7E73F0" w14:textId="77777777" w:rsidR="00104471" w:rsidRDefault="00104471" w:rsidP="00D42CD9">
      <w:pPr>
        <w:pStyle w:val="Heading2"/>
      </w:pPr>
    </w:p>
    <w:p w14:paraId="24326F31" w14:textId="77777777" w:rsidR="00104471" w:rsidRDefault="00104471" w:rsidP="00D42CD9">
      <w:pPr>
        <w:pStyle w:val="Heading2"/>
      </w:pPr>
    </w:p>
    <w:p w14:paraId="3DE07CB3" w14:textId="77777777" w:rsidR="00104471" w:rsidRDefault="00104471" w:rsidP="00D42CD9">
      <w:pPr>
        <w:pStyle w:val="Heading2"/>
      </w:pPr>
    </w:p>
    <w:p w14:paraId="681CA6F5" w14:textId="77777777" w:rsidR="00104471" w:rsidRDefault="00104471" w:rsidP="00D42CD9">
      <w:pPr>
        <w:pStyle w:val="Heading2"/>
      </w:pPr>
    </w:p>
    <w:p w14:paraId="2E3DED3B" w14:textId="77777777" w:rsidR="00104471" w:rsidRDefault="00104471" w:rsidP="00D42CD9">
      <w:pPr>
        <w:pStyle w:val="Heading2"/>
      </w:pPr>
    </w:p>
    <w:p w14:paraId="18C2BD50" w14:textId="77777777" w:rsidR="00104471" w:rsidRDefault="00104471" w:rsidP="00D42CD9">
      <w:pPr>
        <w:pStyle w:val="Heading2"/>
      </w:pPr>
    </w:p>
    <w:p w14:paraId="01E5677B" w14:textId="77777777" w:rsidR="00104471" w:rsidRDefault="00104471" w:rsidP="00D42CD9">
      <w:pPr>
        <w:pStyle w:val="Heading2"/>
      </w:pPr>
    </w:p>
    <w:p w14:paraId="780238CA" w14:textId="77777777" w:rsidR="00222DBF" w:rsidRDefault="00222DBF" w:rsidP="00D42CD9">
      <w:pPr>
        <w:pStyle w:val="Heading2"/>
      </w:pPr>
      <w:bookmarkStart w:id="13" w:name="_Toc510729850"/>
    </w:p>
    <w:bookmarkEnd w:id="13"/>
    <w:p w14:paraId="29477470" w14:textId="77777777" w:rsidR="00104471" w:rsidRDefault="00104471" w:rsidP="00104471"/>
    <w:p w14:paraId="22AEC502" w14:textId="77777777" w:rsidR="00222DBF" w:rsidRDefault="00222DBF" w:rsidP="00222DBF">
      <w:pPr>
        <w:pStyle w:val="Heading2"/>
      </w:pPr>
      <w:r>
        <w:t>Testing of Assumptions</w:t>
      </w:r>
    </w:p>
    <w:p w14:paraId="07F37A7D" w14:textId="77777777" w:rsidR="00222DBF" w:rsidRDefault="00222DBF" w:rsidP="002F0612">
      <w:pPr>
        <w:rPr>
          <w:color w:val="00B0F0"/>
        </w:rPr>
      </w:pPr>
    </w:p>
    <w:p w14:paraId="49F00F5A" w14:textId="77777777" w:rsidR="002F0612" w:rsidRPr="002F0612" w:rsidRDefault="002F0612" w:rsidP="002F0612">
      <w:pPr>
        <w:rPr>
          <w:color w:val="00B0F0"/>
        </w:rPr>
      </w:pPr>
      <w:r w:rsidRPr="002F0612">
        <w:rPr>
          <w:color w:val="00B0F0"/>
        </w:rPr>
        <w:t>&gt; mean(LPM.2$residuals)</w:t>
      </w:r>
    </w:p>
    <w:p w14:paraId="1989C7AA" w14:textId="77777777" w:rsidR="002F0612" w:rsidRDefault="002F0612" w:rsidP="002F0612">
      <w:r>
        <w:t>[1] 4.050173e-18</w:t>
      </w:r>
    </w:p>
    <w:p w14:paraId="12CDCC97" w14:textId="6224972C" w:rsidR="002F0612" w:rsidRPr="00104471" w:rsidRDefault="002F0612" w:rsidP="002F0612"/>
    <w:p w14:paraId="2A7BBF12" w14:textId="7FE463AC" w:rsidR="0026155B" w:rsidRDefault="00104471" w:rsidP="00833CBD">
      <w:pPr>
        <w:jc w:val="center"/>
      </w:pPr>
      <w:r>
        <w:rPr>
          <w:rFonts w:ascii="Helvetica" w:hAnsi="Helvetica" w:cs="Helvetica"/>
          <w:noProof/>
          <w:lang w:eastAsia="en-GB"/>
        </w:rPr>
        <w:drawing>
          <wp:inline distT="0" distB="0" distL="0" distR="0" wp14:anchorId="190690E9" wp14:editId="6ED7177F">
            <wp:extent cx="6605106" cy="3545840"/>
            <wp:effectExtent l="0" t="0" r="0" b="1016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165" cy="3558756"/>
                    </a:xfrm>
                    <a:prstGeom prst="rect">
                      <a:avLst/>
                    </a:prstGeom>
                    <a:noFill/>
                    <a:ln>
                      <a:noFill/>
                    </a:ln>
                  </pic:spPr>
                </pic:pic>
              </a:graphicData>
            </a:graphic>
          </wp:inline>
        </w:drawing>
      </w:r>
    </w:p>
    <w:p w14:paraId="30C85E35" w14:textId="77777777" w:rsidR="002F0612" w:rsidRDefault="002F0612" w:rsidP="00833CBD">
      <w:pPr>
        <w:jc w:val="center"/>
      </w:pPr>
    </w:p>
    <w:p w14:paraId="6985CE33" w14:textId="77777777" w:rsidR="002F0612" w:rsidRDefault="002F0612" w:rsidP="002F0612"/>
    <w:p w14:paraId="4D447496" w14:textId="1E813076" w:rsidR="002F0612" w:rsidRDefault="002F0612" w:rsidP="002F0612">
      <w:pPr>
        <w:jc w:val="center"/>
      </w:pPr>
      <w:r>
        <w:rPr>
          <w:noProof/>
          <w:lang w:eastAsia="en-GB"/>
        </w:rPr>
        <w:drawing>
          <wp:inline distT="0" distB="0" distL="0" distR="0" wp14:anchorId="752C0DA9" wp14:editId="12493BA0">
            <wp:extent cx="4518025" cy="1990090"/>
            <wp:effectExtent l="0" t="0" r="3175" b="0"/>
            <wp:docPr id="344" name="Picture 344" descr="Screen%20Shot%202018-04-05%20at%207.07.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Screen%20Shot%202018-04-05%20at%207.07.18%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025" cy="1990090"/>
                    </a:xfrm>
                    <a:prstGeom prst="rect">
                      <a:avLst/>
                    </a:prstGeom>
                    <a:noFill/>
                    <a:ln>
                      <a:noFill/>
                    </a:ln>
                  </pic:spPr>
                </pic:pic>
              </a:graphicData>
            </a:graphic>
          </wp:inline>
        </w:drawing>
      </w:r>
    </w:p>
    <w:p w14:paraId="26FD8F36" w14:textId="77777777" w:rsidR="002F0612" w:rsidRDefault="002F0612" w:rsidP="002F0612"/>
    <w:p w14:paraId="11D2EE53" w14:textId="58671991" w:rsidR="002F0612" w:rsidRDefault="002F0612" w:rsidP="002F0612">
      <w:r>
        <w:t>The above charts demonstrate the model has pushed it to optimal scale to maximum fit the line straight.</w:t>
      </w:r>
    </w:p>
    <w:p w14:paraId="064CAAB8" w14:textId="77777777" w:rsidR="002F0612" w:rsidRDefault="002F0612" w:rsidP="002F0612"/>
    <w:p w14:paraId="69DFC7F6" w14:textId="77777777" w:rsidR="002F0612" w:rsidRDefault="002F0612" w:rsidP="002F0612">
      <w:r>
        <w:t>Interpretation:</w:t>
      </w:r>
    </w:p>
    <w:p w14:paraId="490708CD" w14:textId="3C298F4D" w:rsidR="002F0612" w:rsidRDefault="002F0612" w:rsidP="002F0612">
      <w:pPr>
        <w:pStyle w:val="ListParagraph"/>
        <w:numPr>
          <w:ilvl w:val="0"/>
          <w:numId w:val="17"/>
        </w:numPr>
      </w:pPr>
      <w:r>
        <w:t>T</w:t>
      </w:r>
      <w:r>
        <w:t>he assumption of mean of Residuals is zero holds True.</w:t>
      </w:r>
    </w:p>
    <w:p w14:paraId="2DE9718C" w14:textId="216B49B4" w:rsidR="002F0612" w:rsidRDefault="002F0612" w:rsidP="002F0612">
      <w:pPr>
        <w:pStyle w:val="ListParagraph"/>
        <w:numPr>
          <w:ilvl w:val="0"/>
          <w:numId w:val="17"/>
        </w:numPr>
      </w:pPr>
      <w:r>
        <w:t>The Residuals plot confirms normal linear regression model.</w:t>
      </w:r>
    </w:p>
    <w:p w14:paraId="2CF4407B" w14:textId="3844DE18" w:rsidR="002F0612" w:rsidRDefault="002F0612" w:rsidP="002F0612">
      <w:pPr>
        <w:pStyle w:val="ListParagraph"/>
        <w:numPr>
          <w:ilvl w:val="0"/>
          <w:numId w:val="17"/>
        </w:numPr>
      </w:pPr>
      <w:r>
        <w:t>The Q-Q Plot confirms that our dependent variable is normally</w:t>
      </w:r>
      <w:r>
        <w:t xml:space="preserve"> </w:t>
      </w:r>
      <w:r>
        <w:t>distributed.</w:t>
      </w:r>
    </w:p>
    <w:p w14:paraId="76A4EBD6" w14:textId="74F456F0" w:rsidR="002F0612" w:rsidRDefault="002F0612" w:rsidP="002F0612">
      <w:pPr>
        <w:pStyle w:val="ListParagraph"/>
        <w:numPr>
          <w:ilvl w:val="0"/>
          <w:numId w:val="17"/>
        </w:numPr>
      </w:pPr>
      <w:r>
        <w:t>The Scale Location graph confirms homoscedasticity in the data.</w:t>
      </w:r>
    </w:p>
    <w:p w14:paraId="2FF85D04" w14:textId="078A4870" w:rsidR="002F0612" w:rsidRDefault="002F0612" w:rsidP="002F0612">
      <w:pPr>
        <w:pStyle w:val="ListParagraph"/>
        <w:numPr>
          <w:ilvl w:val="0"/>
          <w:numId w:val="17"/>
        </w:numPr>
      </w:pPr>
      <w:r>
        <w:t>The Residuals Vs Leverage graphs shows some extreme Cooks di</w:t>
      </w:r>
      <w:r>
        <w:t xml:space="preserve">stance lines, which suggests </w:t>
      </w:r>
      <w:r>
        <w:t>impactful outliers present in the data.</w:t>
      </w:r>
    </w:p>
    <w:p w14:paraId="6615280F" w14:textId="1FD14714" w:rsidR="002F0612" w:rsidRDefault="002F0612" w:rsidP="002F0612">
      <w:pPr>
        <w:pStyle w:val="ListParagraph"/>
        <w:numPr>
          <w:ilvl w:val="0"/>
          <w:numId w:val="17"/>
        </w:numPr>
      </w:pPr>
      <w:r>
        <w:t>This recommends to go for Robust Regression Model.</w:t>
      </w:r>
    </w:p>
    <w:p w14:paraId="54AEBDD6" w14:textId="3AA0865C" w:rsidR="002F0612" w:rsidRDefault="002F0612" w:rsidP="002F0612">
      <w:pPr>
        <w:pStyle w:val="ListParagraph"/>
        <w:numPr>
          <w:ilvl w:val="0"/>
          <w:numId w:val="17"/>
        </w:numPr>
      </w:pPr>
      <w:r>
        <w:t>Correlation between Errors and Explanatory Variables:</w:t>
      </w:r>
    </w:p>
    <w:p w14:paraId="463DFC8E" w14:textId="1D80BB3C" w:rsidR="002F0612" w:rsidRDefault="002F0612" w:rsidP="006E0584">
      <w:pPr>
        <w:pStyle w:val="ListParagraph"/>
        <w:numPr>
          <w:ilvl w:val="1"/>
          <w:numId w:val="17"/>
        </w:numPr>
      </w:pPr>
      <w:r>
        <w:t xml:space="preserve">P Value is </w:t>
      </w:r>
      <w:r w:rsidR="003570B2">
        <w:t>greater</w:t>
      </w:r>
      <w:r>
        <w:t xml:space="preserve"> than 0.05, which suggests that Errors and Explanatory Variables are </w:t>
      </w:r>
      <w:r w:rsidR="003570B2">
        <w:t xml:space="preserve">not </w:t>
      </w:r>
      <w:r>
        <w:t>correlated.</w:t>
      </w:r>
    </w:p>
    <w:p w14:paraId="02F832B6" w14:textId="25F10036" w:rsidR="00F672CD" w:rsidRDefault="00F672CD" w:rsidP="00E5342B">
      <w:pPr>
        <w:pStyle w:val="Heading1"/>
      </w:pPr>
      <w:bookmarkStart w:id="14" w:name="_Toc510729851"/>
      <w:r>
        <w:t>Parsimony</w:t>
      </w:r>
      <w:bookmarkEnd w:id="14"/>
    </w:p>
    <w:p w14:paraId="1CFCD74D" w14:textId="77777777" w:rsidR="00E5342B" w:rsidRDefault="00E5342B" w:rsidP="00E5342B"/>
    <w:p w14:paraId="2ADC5873" w14:textId="2E6ACCD5" w:rsidR="00E5342B" w:rsidRDefault="00E5342B" w:rsidP="00E5342B">
      <w:r>
        <w:rPr>
          <w:noProof/>
          <w:lang w:eastAsia="en-GB"/>
        </w:rPr>
        <w:drawing>
          <wp:inline distT="0" distB="0" distL="0" distR="0" wp14:anchorId="66EFE62A" wp14:editId="7A3A6CBF">
            <wp:extent cx="5938520" cy="4443095"/>
            <wp:effectExtent l="0" t="0" r="5080" b="1905"/>
            <wp:docPr id="345" name="Picture 345" descr="Screen%20Shot%202018-04-05%20at%207.24.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Screen%20Shot%202018-04-05%20at%207.24.12%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4443095"/>
                    </a:xfrm>
                    <a:prstGeom prst="rect">
                      <a:avLst/>
                    </a:prstGeom>
                    <a:noFill/>
                    <a:ln>
                      <a:noFill/>
                    </a:ln>
                  </pic:spPr>
                </pic:pic>
              </a:graphicData>
            </a:graphic>
          </wp:inline>
        </w:drawing>
      </w:r>
    </w:p>
    <w:p w14:paraId="5240D215" w14:textId="77777777" w:rsidR="00E5342B" w:rsidRDefault="00E5342B" w:rsidP="00E5342B"/>
    <w:p w14:paraId="29FFC508" w14:textId="034526BF" w:rsidR="00E5342B" w:rsidRDefault="00E5342B" w:rsidP="00E5342B">
      <w:r>
        <w:rPr>
          <w:noProof/>
          <w:lang w:eastAsia="en-GB"/>
        </w:rPr>
        <w:drawing>
          <wp:inline distT="0" distB="0" distL="0" distR="0" wp14:anchorId="4B6BBB4C" wp14:editId="3C28C61D">
            <wp:extent cx="5938520" cy="3356610"/>
            <wp:effectExtent l="0" t="0" r="5080" b="0"/>
            <wp:docPr id="346" name="Picture 346" descr="Screen%20Shot%202018-04-05%20at%207.24.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Screen%20Shot%202018-04-05%20at%207.24.24%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3356610"/>
                    </a:xfrm>
                    <a:prstGeom prst="rect">
                      <a:avLst/>
                    </a:prstGeom>
                    <a:noFill/>
                    <a:ln>
                      <a:noFill/>
                    </a:ln>
                  </pic:spPr>
                </pic:pic>
              </a:graphicData>
            </a:graphic>
          </wp:inline>
        </w:drawing>
      </w:r>
    </w:p>
    <w:p w14:paraId="2F4895B7" w14:textId="77777777" w:rsidR="00E5342B" w:rsidRDefault="00E5342B" w:rsidP="00E5342B"/>
    <w:p w14:paraId="62B02606" w14:textId="60157761" w:rsidR="00E5342B" w:rsidRDefault="00E5342B" w:rsidP="00E5342B">
      <w:r>
        <w:t>so the coefficients are</w:t>
      </w:r>
    </w:p>
    <w:p w14:paraId="0F85D880" w14:textId="77777777" w:rsidR="00E5342B" w:rsidRDefault="00E5342B" w:rsidP="00E5342B"/>
    <w:p w14:paraId="1CCF6358" w14:textId="77777777" w:rsidR="00E5342B" w:rsidRDefault="00E5342B" w:rsidP="00E5342B">
      <w:r>
        <w:t>Coefficients:</w:t>
      </w:r>
    </w:p>
    <w:p w14:paraId="301AA0FA" w14:textId="11A26277" w:rsidR="00E5342B" w:rsidRDefault="00E5342B" w:rsidP="00E5342B">
      <w:r>
        <w:t xml:space="preserve">         (</w:t>
      </w:r>
      <w:r w:rsidR="00CA214E">
        <w:t xml:space="preserve">Intercept)  </w:t>
      </w:r>
      <w:r>
        <w:t xml:space="preserve">   StudAbsDayUnder7  </w:t>
      </w:r>
      <w:r w:rsidR="00CA214E">
        <w:t xml:space="preserve">  </w:t>
      </w:r>
      <w:r>
        <w:t xml:space="preserve">norm.VisitedResouces       norm.RaisedHand </w:t>
      </w:r>
      <w:r>
        <w:t xml:space="preserve"> </w:t>
      </w:r>
    </w:p>
    <w:p w14:paraId="3CC8A972" w14:textId="55933393" w:rsidR="00E5342B" w:rsidRDefault="00E5342B" w:rsidP="00E5342B">
      <w:pPr>
        <w:ind w:firstLine="720"/>
      </w:pPr>
      <w:r>
        <w:t xml:space="preserve">59.927                12.335               </w:t>
      </w:r>
      <w:r w:rsidR="00CA214E">
        <w:t xml:space="preserve">          </w:t>
      </w:r>
      <w:r>
        <w:tab/>
        <w:t xml:space="preserve"> </w:t>
      </w:r>
      <w:r w:rsidR="00CA214E">
        <w:t xml:space="preserve"> </w:t>
      </w:r>
      <w:r>
        <w:t xml:space="preserve"> 8.280                          </w:t>
      </w:r>
      <w:r>
        <w:tab/>
        <w:t xml:space="preserve">      </w:t>
      </w:r>
      <w:r>
        <w:t xml:space="preserve"> 10.038 </w:t>
      </w:r>
    </w:p>
    <w:p w14:paraId="5B22ED53" w14:textId="6E6E4DA0" w:rsidR="00E5342B" w:rsidRDefault="00E5342B" w:rsidP="00E5342B">
      <w:r>
        <w:t xml:space="preserve">ParentAnsSurvey     StudentWithFather </w:t>
      </w:r>
      <w:r>
        <w:t xml:space="preserve"> </w:t>
      </w:r>
      <w:r>
        <w:t xml:space="preserve"> </w:t>
      </w:r>
      <w:r>
        <w:t xml:space="preserve">Female  </w:t>
      </w:r>
    </w:p>
    <w:p w14:paraId="0BAA48BF" w14:textId="1EB575FF" w:rsidR="00E5342B" w:rsidRDefault="00E5342B" w:rsidP="00E5342B">
      <w:r>
        <w:t xml:space="preserve">              4.617                -2.301                </w:t>
      </w:r>
      <w:r>
        <w:t xml:space="preserve">       </w:t>
      </w:r>
      <w:r>
        <w:t xml:space="preserve">2.071  </w:t>
      </w:r>
    </w:p>
    <w:p w14:paraId="61D676D4" w14:textId="000545A7" w:rsidR="00E5342B" w:rsidRDefault="00E5342B" w:rsidP="00E5342B"/>
    <w:p w14:paraId="1AAFA9E5" w14:textId="5EA53614" w:rsidR="00E5342B" w:rsidRDefault="00C34BF9" w:rsidP="00E5342B">
      <w:r>
        <w:t>now that the model coefficients are set, these are inputted in the model by training and modelling the data</w:t>
      </w:r>
    </w:p>
    <w:p w14:paraId="4911B797" w14:textId="47BCE9EE" w:rsidR="00C34BF9" w:rsidRDefault="00C34BF9" w:rsidP="00C34BF9">
      <w:pPr>
        <w:pStyle w:val="Heading1"/>
      </w:pPr>
      <w:bookmarkStart w:id="15" w:name="_Toc510729852"/>
      <w:r>
        <w:t>Split the data</w:t>
      </w:r>
      <w:bookmarkEnd w:id="15"/>
    </w:p>
    <w:p w14:paraId="5835D48E" w14:textId="77777777" w:rsidR="008F6B4B" w:rsidRDefault="008F6B4B" w:rsidP="008F6B4B"/>
    <w:p w14:paraId="24282B6C" w14:textId="34168DED" w:rsidR="008F6B4B" w:rsidRDefault="008F6B4B" w:rsidP="00432716">
      <w:pPr>
        <w:jc w:val="both"/>
      </w:pPr>
      <w:r>
        <w:t>The data is split as 70:30 now and the model is trained and the trained model is validated in the validation data set.</w:t>
      </w:r>
    </w:p>
    <w:p w14:paraId="3A48FF36" w14:textId="77777777" w:rsidR="00746E17" w:rsidRDefault="00746E17" w:rsidP="00432716">
      <w:pPr>
        <w:jc w:val="both"/>
      </w:pPr>
    </w:p>
    <w:p w14:paraId="1D737C2F" w14:textId="46AEB3F1" w:rsidR="00746E17" w:rsidRDefault="00942AB4" w:rsidP="00432716">
      <w:pPr>
        <w:jc w:val="both"/>
      </w:pPr>
      <w:r>
        <w:t xml:space="preserve">The prediction is done on the </w:t>
      </w:r>
      <w:r w:rsidR="00432716">
        <w:t>logic that was built on linear regression.</w:t>
      </w:r>
    </w:p>
    <w:p w14:paraId="6170FD35" w14:textId="77777777" w:rsidR="00432716" w:rsidRDefault="00432716" w:rsidP="00432716">
      <w:pPr>
        <w:jc w:val="both"/>
      </w:pPr>
    </w:p>
    <w:p w14:paraId="373A0EA6" w14:textId="08DDC96A" w:rsidR="00432716" w:rsidRDefault="00432716" w:rsidP="00432716">
      <w:pPr>
        <w:jc w:val="both"/>
      </w:pPr>
      <w:r>
        <w:t>The scores that were predicted are matched against the actual total marks and a MAPE is calculated on the differences. The model was run to find the optimistic score and this score is arrived to be 73%</w:t>
      </w:r>
    </w:p>
    <w:p w14:paraId="3F849E48" w14:textId="77777777" w:rsidR="00432716" w:rsidRDefault="00432716" w:rsidP="00432716">
      <w:pPr>
        <w:jc w:val="both"/>
      </w:pPr>
    </w:p>
    <w:p w14:paraId="5DB90187" w14:textId="1D7C7BED" w:rsidR="00432716" w:rsidRDefault="00432716" w:rsidP="00432716">
      <w:pPr>
        <w:pStyle w:val="Heading1"/>
      </w:pPr>
      <w:bookmarkStart w:id="16" w:name="_Toc510729853"/>
      <w:r>
        <w:t>S</w:t>
      </w:r>
      <w:r w:rsidRPr="00432716">
        <w:t>ummary</w:t>
      </w:r>
      <w:bookmarkEnd w:id="16"/>
    </w:p>
    <w:p w14:paraId="3C5C2070" w14:textId="77777777" w:rsidR="00432716" w:rsidRDefault="00432716" w:rsidP="00432716"/>
    <w:p w14:paraId="35552FCC" w14:textId="690696BA" w:rsidR="00432716" w:rsidRPr="00432716" w:rsidRDefault="00432716" w:rsidP="00432716">
      <w:r>
        <w:t xml:space="preserve">The following regression model can be set up to explain student marks </w:t>
      </w:r>
      <w:r w:rsidR="00DC3A95">
        <w:t>using the contributing factors and this model can be used to predict the marks in the future as well.</w:t>
      </w:r>
    </w:p>
    <w:sectPr w:rsidR="00432716" w:rsidRPr="00432716" w:rsidSect="00DC3A95">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C7BEF" w14:textId="77777777" w:rsidR="00CB5B5E" w:rsidRDefault="00CB5B5E" w:rsidP="006C2162">
      <w:r>
        <w:separator/>
      </w:r>
    </w:p>
  </w:endnote>
  <w:endnote w:type="continuationSeparator" w:id="0">
    <w:p w14:paraId="483E9B42" w14:textId="77777777" w:rsidR="00CB5B5E" w:rsidRDefault="00CB5B5E" w:rsidP="006C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7F71E" w14:textId="77777777" w:rsidR="00CB5B5E" w:rsidRDefault="00CB5B5E" w:rsidP="006C2162">
      <w:r>
        <w:separator/>
      </w:r>
    </w:p>
  </w:footnote>
  <w:footnote w:type="continuationSeparator" w:id="0">
    <w:p w14:paraId="70BF14C1" w14:textId="77777777" w:rsidR="00CB5B5E" w:rsidRDefault="00CB5B5E" w:rsidP="006C216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3371DC"/>
    <w:multiLevelType w:val="hybridMultilevel"/>
    <w:tmpl w:val="89D664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8B57DB2"/>
    <w:multiLevelType w:val="hybridMultilevel"/>
    <w:tmpl w:val="E24C1A4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C604EFB"/>
    <w:multiLevelType w:val="hybridMultilevel"/>
    <w:tmpl w:val="8B1AE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656956"/>
    <w:multiLevelType w:val="hybridMultilevel"/>
    <w:tmpl w:val="9DA441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F080FA6"/>
    <w:multiLevelType w:val="hybridMultilevel"/>
    <w:tmpl w:val="12AA6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FBB4808"/>
    <w:multiLevelType w:val="hybridMultilevel"/>
    <w:tmpl w:val="56CC3424"/>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B471E97"/>
    <w:multiLevelType w:val="hybridMultilevel"/>
    <w:tmpl w:val="215AC502"/>
    <w:lvl w:ilvl="0" w:tplc="AB5EC0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BB653C6"/>
    <w:multiLevelType w:val="hybridMultilevel"/>
    <w:tmpl w:val="51545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1"/>
  </w:num>
  <w:num w:numId="11">
    <w:abstractNumId w:val="15"/>
  </w:num>
  <w:num w:numId="12">
    <w:abstractNumId w:val="9"/>
  </w:num>
  <w:num w:numId="13">
    <w:abstractNumId w:val="14"/>
  </w:num>
  <w:num w:numId="14">
    <w:abstractNumId w:val="10"/>
  </w:num>
  <w:num w:numId="15">
    <w:abstractNumId w:val="16"/>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37"/>
    <w:rsid w:val="0005108A"/>
    <w:rsid w:val="00061715"/>
    <w:rsid w:val="00104471"/>
    <w:rsid w:val="00104633"/>
    <w:rsid w:val="001A7DA7"/>
    <w:rsid w:val="001B6559"/>
    <w:rsid w:val="001E5D21"/>
    <w:rsid w:val="00222DBF"/>
    <w:rsid w:val="0023601D"/>
    <w:rsid w:val="0026155B"/>
    <w:rsid w:val="002B571D"/>
    <w:rsid w:val="002D05AA"/>
    <w:rsid w:val="002E3730"/>
    <w:rsid w:val="002F0612"/>
    <w:rsid w:val="00310938"/>
    <w:rsid w:val="003570B2"/>
    <w:rsid w:val="00402E95"/>
    <w:rsid w:val="00432716"/>
    <w:rsid w:val="00522950"/>
    <w:rsid w:val="005519C4"/>
    <w:rsid w:val="00596861"/>
    <w:rsid w:val="005F62D4"/>
    <w:rsid w:val="00613062"/>
    <w:rsid w:val="00621222"/>
    <w:rsid w:val="006464F1"/>
    <w:rsid w:val="006747A3"/>
    <w:rsid w:val="006C2162"/>
    <w:rsid w:val="006E0584"/>
    <w:rsid w:val="00746E17"/>
    <w:rsid w:val="007D71D8"/>
    <w:rsid w:val="00833CBD"/>
    <w:rsid w:val="008D3F21"/>
    <w:rsid w:val="008E391F"/>
    <w:rsid w:val="008F6B4B"/>
    <w:rsid w:val="009119B6"/>
    <w:rsid w:val="00942AB4"/>
    <w:rsid w:val="009636BB"/>
    <w:rsid w:val="00972722"/>
    <w:rsid w:val="00A331F5"/>
    <w:rsid w:val="00AC109C"/>
    <w:rsid w:val="00AE52E5"/>
    <w:rsid w:val="00BA57CF"/>
    <w:rsid w:val="00C34BF9"/>
    <w:rsid w:val="00CA214E"/>
    <w:rsid w:val="00CB3A5E"/>
    <w:rsid w:val="00CB5B5E"/>
    <w:rsid w:val="00D01C38"/>
    <w:rsid w:val="00D42CD9"/>
    <w:rsid w:val="00DC3A95"/>
    <w:rsid w:val="00DD050E"/>
    <w:rsid w:val="00DF0AA1"/>
    <w:rsid w:val="00DF67A4"/>
    <w:rsid w:val="00E5342B"/>
    <w:rsid w:val="00E64037"/>
    <w:rsid w:val="00E81529"/>
    <w:rsid w:val="00ED6EB5"/>
    <w:rsid w:val="00F672CD"/>
    <w:rsid w:val="00FC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2E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F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9C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162"/>
    <w:pPr>
      <w:tabs>
        <w:tab w:val="center" w:pos="4513"/>
        <w:tab w:val="right" w:pos="9026"/>
      </w:tabs>
    </w:pPr>
  </w:style>
  <w:style w:type="character" w:customStyle="1" w:styleId="HeaderChar">
    <w:name w:val="Header Char"/>
    <w:basedOn w:val="DefaultParagraphFont"/>
    <w:link w:val="Header"/>
    <w:uiPriority w:val="99"/>
    <w:rsid w:val="006C2162"/>
  </w:style>
  <w:style w:type="paragraph" w:styleId="Footer">
    <w:name w:val="footer"/>
    <w:basedOn w:val="Normal"/>
    <w:link w:val="FooterChar"/>
    <w:uiPriority w:val="99"/>
    <w:unhideWhenUsed/>
    <w:rsid w:val="006C2162"/>
    <w:pPr>
      <w:tabs>
        <w:tab w:val="center" w:pos="4513"/>
        <w:tab w:val="right" w:pos="9026"/>
      </w:tabs>
    </w:pPr>
  </w:style>
  <w:style w:type="character" w:customStyle="1" w:styleId="FooterChar">
    <w:name w:val="Footer Char"/>
    <w:basedOn w:val="DefaultParagraphFont"/>
    <w:link w:val="Footer"/>
    <w:uiPriority w:val="99"/>
    <w:rsid w:val="006C2162"/>
  </w:style>
  <w:style w:type="character" w:customStyle="1" w:styleId="Heading1Char">
    <w:name w:val="Heading 1 Char"/>
    <w:basedOn w:val="DefaultParagraphFont"/>
    <w:link w:val="Heading1"/>
    <w:uiPriority w:val="9"/>
    <w:rsid w:val="00A331F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1715"/>
    <w:pPr>
      <w:ind w:left="720"/>
      <w:contextualSpacing/>
    </w:pPr>
  </w:style>
  <w:style w:type="character" w:customStyle="1" w:styleId="Heading2Char">
    <w:name w:val="Heading 2 Char"/>
    <w:basedOn w:val="DefaultParagraphFont"/>
    <w:link w:val="Heading2"/>
    <w:uiPriority w:val="9"/>
    <w:rsid w:val="005519C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46E1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6E17"/>
    <w:pPr>
      <w:spacing w:before="120"/>
    </w:pPr>
    <w:rPr>
      <w:b/>
      <w:bCs/>
    </w:rPr>
  </w:style>
  <w:style w:type="paragraph" w:styleId="TOC2">
    <w:name w:val="toc 2"/>
    <w:basedOn w:val="Normal"/>
    <w:next w:val="Normal"/>
    <w:autoRedefine/>
    <w:uiPriority w:val="39"/>
    <w:unhideWhenUsed/>
    <w:rsid w:val="00746E17"/>
    <w:pPr>
      <w:ind w:left="240"/>
    </w:pPr>
    <w:rPr>
      <w:b/>
      <w:bCs/>
      <w:sz w:val="22"/>
      <w:szCs w:val="22"/>
    </w:rPr>
  </w:style>
  <w:style w:type="character" w:styleId="Hyperlink">
    <w:name w:val="Hyperlink"/>
    <w:basedOn w:val="DefaultParagraphFont"/>
    <w:uiPriority w:val="99"/>
    <w:unhideWhenUsed/>
    <w:rsid w:val="00746E17"/>
    <w:rPr>
      <w:color w:val="0563C1" w:themeColor="hyperlink"/>
      <w:u w:val="single"/>
    </w:rPr>
  </w:style>
  <w:style w:type="paragraph" w:styleId="TOC3">
    <w:name w:val="toc 3"/>
    <w:basedOn w:val="Normal"/>
    <w:next w:val="Normal"/>
    <w:autoRedefine/>
    <w:uiPriority w:val="39"/>
    <w:semiHidden/>
    <w:unhideWhenUsed/>
    <w:rsid w:val="00746E17"/>
    <w:pPr>
      <w:ind w:left="480"/>
    </w:pPr>
    <w:rPr>
      <w:sz w:val="22"/>
      <w:szCs w:val="22"/>
    </w:rPr>
  </w:style>
  <w:style w:type="paragraph" w:styleId="TOC4">
    <w:name w:val="toc 4"/>
    <w:basedOn w:val="Normal"/>
    <w:next w:val="Normal"/>
    <w:autoRedefine/>
    <w:uiPriority w:val="39"/>
    <w:semiHidden/>
    <w:unhideWhenUsed/>
    <w:rsid w:val="00746E17"/>
    <w:pPr>
      <w:ind w:left="720"/>
    </w:pPr>
    <w:rPr>
      <w:sz w:val="20"/>
      <w:szCs w:val="20"/>
    </w:rPr>
  </w:style>
  <w:style w:type="paragraph" w:styleId="TOC5">
    <w:name w:val="toc 5"/>
    <w:basedOn w:val="Normal"/>
    <w:next w:val="Normal"/>
    <w:autoRedefine/>
    <w:uiPriority w:val="39"/>
    <w:semiHidden/>
    <w:unhideWhenUsed/>
    <w:rsid w:val="00746E17"/>
    <w:pPr>
      <w:ind w:left="960"/>
    </w:pPr>
    <w:rPr>
      <w:sz w:val="20"/>
      <w:szCs w:val="20"/>
    </w:rPr>
  </w:style>
  <w:style w:type="paragraph" w:styleId="TOC6">
    <w:name w:val="toc 6"/>
    <w:basedOn w:val="Normal"/>
    <w:next w:val="Normal"/>
    <w:autoRedefine/>
    <w:uiPriority w:val="39"/>
    <w:semiHidden/>
    <w:unhideWhenUsed/>
    <w:rsid w:val="00746E17"/>
    <w:pPr>
      <w:ind w:left="1200"/>
    </w:pPr>
    <w:rPr>
      <w:sz w:val="20"/>
      <w:szCs w:val="20"/>
    </w:rPr>
  </w:style>
  <w:style w:type="paragraph" w:styleId="TOC7">
    <w:name w:val="toc 7"/>
    <w:basedOn w:val="Normal"/>
    <w:next w:val="Normal"/>
    <w:autoRedefine/>
    <w:uiPriority w:val="39"/>
    <w:semiHidden/>
    <w:unhideWhenUsed/>
    <w:rsid w:val="00746E17"/>
    <w:pPr>
      <w:ind w:left="1440"/>
    </w:pPr>
    <w:rPr>
      <w:sz w:val="20"/>
      <w:szCs w:val="20"/>
    </w:rPr>
  </w:style>
  <w:style w:type="paragraph" w:styleId="TOC8">
    <w:name w:val="toc 8"/>
    <w:basedOn w:val="Normal"/>
    <w:next w:val="Normal"/>
    <w:autoRedefine/>
    <w:uiPriority w:val="39"/>
    <w:semiHidden/>
    <w:unhideWhenUsed/>
    <w:rsid w:val="00746E17"/>
    <w:pPr>
      <w:ind w:left="1680"/>
    </w:pPr>
    <w:rPr>
      <w:sz w:val="20"/>
      <w:szCs w:val="20"/>
    </w:rPr>
  </w:style>
  <w:style w:type="paragraph" w:styleId="TOC9">
    <w:name w:val="toc 9"/>
    <w:basedOn w:val="Normal"/>
    <w:next w:val="Normal"/>
    <w:autoRedefine/>
    <w:uiPriority w:val="39"/>
    <w:semiHidden/>
    <w:unhideWhenUsed/>
    <w:rsid w:val="00746E17"/>
    <w:pPr>
      <w:ind w:left="1920"/>
    </w:pPr>
    <w:rPr>
      <w:sz w:val="20"/>
      <w:szCs w:val="20"/>
    </w:rPr>
  </w:style>
  <w:style w:type="paragraph" w:styleId="NoSpacing">
    <w:name w:val="No Spacing"/>
    <w:link w:val="NoSpacingChar"/>
    <w:uiPriority w:val="1"/>
    <w:qFormat/>
    <w:rsid w:val="00DC3A95"/>
    <w:rPr>
      <w:rFonts w:eastAsiaTheme="minorEastAsia"/>
      <w:sz w:val="22"/>
      <w:szCs w:val="22"/>
      <w:lang w:val="en-US" w:eastAsia="zh-CN"/>
    </w:rPr>
  </w:style>
  <w:style w:type="character" w:customStyle="1" w:styleId="NoSpacingChar">
    <w:name w:val="No Spacing Char"/>
    <w:basedOn w:val="DefaultParagraphFont"/>
    <w:link w:val="NoSpacing"/>
    <w:uiPriority w:val="1"/>
    <w:rsid w:val="00DC3A95"/>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184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5B3378E-4955-F947-958E-D3BF1757F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1128</Words>
  <Characters>6433</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
      <vt:lpstr/>
      <vt:lpstr/>
      <vt:lpstr/>
      <vt:lpstr/>
      <vt:lpstr/>
      <vt:lpstr/>
      <vt:lpstr/>
      <vt:lpstr>Introduction</vt:lpstr>
      <vt:lpstr>Objective</vt:lpstr>
      <vt:lpstr>Steps to Follow</vt:lpstr>
      <vt:lpstr>Descriptive statistics</vt:lpstr>
      <vt:lpstr>Data cleaning</vt:lpstr>
      <vt:lpstr>Define Dummies</vt:lpstr>
      <vt:lpstr>    </vt:lpstr>
      <vt:lpstr>Normalisation</vt:lpstr>
      <vt:lpstr>Data visualisation</vt:lpstr>
      <vt:lpstr>Chart from top left</vt:lpstr>
      <vt:lpstr/>
      <vt:lpstr>Why Linear regression</vt:lpstr>
      <vt:lpstr>    Model with all variables</vt:lpstr>
      <vt:lpstr>    output of linear model run with significant variables</vt:lpstr>
      <vt:lpstr>    </vt:lpstr>
      <vt:lpstr>    </vt:lpstr>
      <vt:lpstr>    </vt:lpstr>
      <vt:lpstr>    </vt:lpstr>
      <vt:lpstr>    </vt:lpstr>
      <vt:lpstr>    </vt:lpstr>
      <vt:lpstr>    </vt:lpstr>
      <vt:lpstr>    </vt:lpstr>
      <vt:lpstr>    Testing of Assumptions</vt:lpstr>
      <vt:lpstr>Parsimony</vt:lpstr>
      <vt:lpstr>Split the data</vt:lpstr>
      <vt:lpstr>Summary</vt:lpstr>
    </vt:vector>
  </TitlesOfParts>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Predective model on Student marks</dc:title>
  <dc:subject/>
  <dc:creator>Naresh Gajendran</dc:creator>
  <cp:keywords/>
  <dc:description/>
  <cp:lastModifiedBy>Microsoft Office User</cp:lastModifiedBy>
  <cp:revision>39</cp:revision>
  <dcterms:created xsi:type="dcterms:W3CDTF">2018-04-05T06:48:00Z</dcterms:created>
  <dcterms:modified xsi:type="dcterms:W3CDTF">2018-04-05T16:49:00Z</dcterms:modified>
</cp:coreProperties>
</file>